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916" w:rsidRPr="009B66DC" w:rsidRDefault="00C95916">
      <w:pPr>
        <w:pStyle w:val="Heading9"/>
        <w:shd w:val="clear" w:color="auto" w:fill="D9D9D9"/>
        <w:tabs>
          <w:tab w:val="left" w:pos="-274"/>
        </w:tabs>
        <w:ind w:left="-274" w:right="-418" w:firstLine="0"/>
        <w:rPr>
          <w:rFonts w:ascii="Bookman Old Style" w:hAnsi="Bookman Old Style"/>
          <w:emboss/>
          <w:sz w:val="24"/>
          <w:szCs w:val="24"/>
        </w:rPr>
      </w:pPr>
      <w:r w:rsidRPr="009B66DC">
        <w:rPr>
          <w:rFonts w:ascii="Bookman Old Style" w:hAnsi="Bookman Old Style"/>
          <w:sz w:val="24"/>
          <w:szCs w:val="24"/>
        </w:rPr>
        <w:t xml:space="preserve">Curriculum vitae                                </w:t>
      </w:r>
      <w:r w:rsidRPr="009B66DC">
        <w:rPr>
          <w:rFonts w:ascii="Bookman Old Style" w:hAnsi="Bookman Old Style"/>
          <w:emboss/>
          <w:sz w:val="24"/>
          <w:szCs w:val="24"/>
        </w:rPr>
        <w:t xml:space="preserve">     </w:t>
      </w:r>
    </w:p>
    <w:p w:rsidR="00C95916" w:rsidRPr="009B66DC" w:rsidRDefault="00FB7294">
      <w:pPr>
        <w:pStyle w:val="Heading1"/>
        <w:tabs>
          <w:tab w:val="left" w:pos="0"/>
        </w:tabs>
        <w:spacing w:before="120" w:line="360" w:lineRule="auto"/>
        <w:jc w:val="center"/>
        <w:rPr>
          <w:rFonts w:ascii="Bookman Old Style" w:hAnsi="Bookman Old Style"/>
          <w:emboss/>
          <w:sz w:val="24"/>
          <w:szCs w:val="24"/>
        </w:rPr>
      </w:pPr>
      <w:r w:rsidRPr="009B66DC">
        <w:rPr>
          <w:rFonts w:ascii="Bookman Old Style" w:hAnsi="Bookman Old Style"/>
          <w:emboss/>
          <w:sz w:val="24"/>
          <w:szCs w:val="24"/>
        </w:rPr>
        <w:t xml:space="preserve">[  </w:t>
      </w:r>
      <w:r w:rsidR="00656615" w:rsidRPr="000D2E61">
        <w:rPr>
          <w:rFonts w:ascii="Bookman Old Style" w:hAnsi="Bookman Old Style"/>
          <w:b w:val="0"/>
          <w:emboss/>
          <w:sz w:val="24"/>
          <w:szCs w:val="24"/>
        </w:rPr>
        <w:t>VINOD KUMAR</w:t>
      </w:r>
      <w:r w:rsidRPr="009B66DC">
        <w:rPr>
          <w:rFonts w:ascii="Bookman Old Style" w:hAnsi="Bookman Old Style"/>
          <w:emboss/>
          <w:sz w:val="24"/>
          <w:szCs w:val="24"/>
        </w:rPr>
        <w:t xml:space="preserve">  ]</w:t>
      </w:r>
    </w:p>
    <w:tbl>
      <w:tblPr>
        <w:tblpPr w:leftFromText="180" w:rightFromText="180" w:vertAnchor="text" w:horzAnchor="margin" w:tblpY="85"/>
        <w:tblW w:w="1068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125"/>
        <w:gridCol w:w="7560"/>
      </w:tblGrid>
      <w:tr w:rsidR="00111249" w:rsidRPr="004B72E0" w:rsidTr="00111249">
        <w:trPr>
          <w:cantSplit/>
          <w:trHeight w:val="13392"/>
        </w:trPr>
        <w:tc>
          <w:tcPr>
            <w:tcW w:w="3125" w:type="dxa"/>
            <w:shd w:val="clear" w:color="auto" w:fill="D9D9D9"/>
          </w:tcPr>
          <w:p w:rsidR="00111249" w:rsidRPr="004B72E0" w:rsidRDefault="00111249" w:rsidP="00111249">
            <w:pPr>
              <w:snapToGrid w:val="0"/>
              <w:rPr>
                <w:rFonts w:ascii="Bookman Old Style" w:hAnsi="Bookman Old Style"/>
                <w:sz w:val="22"/>
                <w:szCs w:val="22"/>
              </w:rPr>
            </w:pPr>
            <w:r w:rsidRPr="004B72E0">
              <w:rPr>
                <w:rFonts w:ascii="Bookman Old Style" w:hAnsi="Bookman Old Style"/>
                <w:sz w:val="22"/>
                <w:szCs w:val="22"/>
              </w:rPr>
              <w:t xml:space="preserve">                 </w:t>
            </w:r>
          </w:p>
          <w:p w:rsidR="00111249" w:rsidRPr="007064E8" w:rsidRDefault="00111249" w:rsidP="008461A6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B72E0">
              <w:rPr>
                <w:rFonts w:ascii="Bookman Old Style" w:hAnsi="Bookman Old Style"/>
                <w:b/>
                <w:sz w:val="22"/>
                <w:szCs w:val="22"/>
              </w:rPr>
              <w:t>Email id:</w:t>
            </w:r>
            <w:r w:rsidR="008461A6">
              <w:rPr>
                <w:rFonts w:ascii="Bookman Old Style" w:hAnsi="Bookman Old Style"/>
                <w:b/>
                <w:sz w:val="22"/>
                <w:szCs w:val="22"/>
              </w:rPr>
              <w:t xml:space="preserve"> </w:t>
            </w:r>
            <w:r w:rsidR="00444855" w:rsidRPr="007064E8">
              <w:rPr>
                <w:rFonts w:ascii="Bookman Old Style" w:hAnsi="Bookman Old Style"/>
                <w:sz w:val="24"/>
                <w:szCs w:val="24"/>
                <w:u w:val="single"/>
              </w:rPr>
              <w:t>v</w:t>
            </w:r>
            <w:r w:rsidR="00656615" w:rsidRPr="007064E8">
              <w:rPr>
                <w:rFonts w:ascii="Bookman Old Style" w:hAnsi="Bookman Old Style"/>
                <w:sz w:val="24"/>
                <w:szCs w:val="24"/>
                <w:u w:val="single"/>
              </w:rPr>
              <w:t>inodkumar.vk.tiwari</w:t>
            </w:r>
            <w:r w:rsidRPr="007064E8">
              <w:rPr>
                <w:rFonts w:ascii="Bookman Old Style" w:hAnsi="Bookman Old Style"/>
                <w:sz w:val="24"/>
                <w:szCs w:val="24"/>
                <w:u w:val="single"/>
              </w:rPr>
              <w:t>@gmail.com</w:t>
            </w:r>
          </w:p>
          <w:p w:rsidR="00DF7325" w:rsidRPr="007064E8" w:rsidRDefault="00DF7325" w:rsidP="00111249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111249" w:rsidRPr="007064E8" w:rsidRDefault="00111249" w:rsidP="00111249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7064E8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Contact. No.:</w:t>
            </w:r>
          </w:p>
          <w:p w:rsidR="00111249" w:rsidRPr="007064E8" w:rsidRDefault="001651EA" w:rsidP="00111249">
            <w:pPr>
              <w:pStyle w:val="WW-Default"/>
              <w:autoSpaceDE/>
              <w:spacing w:line="360" w:lineRule="auto"/>
              <w:rPr>
                <w:rFonts w:ascii="Bookman Old Style" w:eastAsia="Times New Roman" w:hAnsi="Bookman Old Style" w:cs="Times New Roman"/>
                <w:bCs/>
                <w:color w:val="auto"/>
                <w:lang w:eastAsia="he-IL" w:bidi="he-IL"/>
              </w:rPr>
            </w:pPr>
            <w:r w:rsidRPr="007064E8">
              <w:rPr>
                <w:rFonts w:ascii="Bookman Old Style" w:eastAsia="Times New Roman" w:hAnsi="Bookman Old Style" w:cs="Times New Roman"/>
                <w:bCs/>
                <w:color w:val="auto"/>
                <w:lang w:eastAsia="he-IL" w:bidi="he-IL"/>
              </w:rPr>
              <w:t>8287923879</w:t>
            </w:r>
            <w:r w:rsidR="00DF7325" w:rsidRPr="007064E8">
              <w:rPr>
                <w:rFonts w:ascii="Bookman Old Style" w:eastAsia="Times New Roman" w:hAnsi="Bookman Old Style" w:cs="Times New Roman"/>
                <w:bCs/>
                <w:color w:val="auto"/>
                <w:lang w:eastAsia="he-IL" w:bidi="he-IL"/>
              </w:rPr>
              <w:t xml:space="preserve">, </w:t>
            </w:r>
          </w:p>
          <w:p w:rsidR="00111249" w:rsidRPr="007064E8" w:rsidRDefault="000D2E61" w:rsidP="00111249">
            <w:pPr>
              <w:rPr>
                <w:rFonts w:ascii="Bookman Old Style" w:hAnsi="Bookman Old Style"/>
                <w:sz w:val="24"/>
                <w:szCs w:val="24"/>
              </w:rPr>
            </w:pPr>
            <w:r w:rsidRPr="007064E8">
              <w:rPr>
                <w:rFonts w:ascii="Bookman Old Style" w:hAnsi="Bookman Old Style"/>
                <w:sz w:val="24"/>
                <w:szCs w:val="24"/>
              </w:rPr>
              <w:t>8368319683</w:t>
            </w:r>
          </w:p>
          <w:p w:rsidR="001651EA" w:rsidRPr="007064E8" w:rsidRDefault="001651EA" w:rsidP="00111249">
            <w:pPr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</w:p>
          <w:p w:rsidR="00111249" w:rsidRPr="007064E8" w:rsidRDefault="00111249" w:rsidP="00111249">
            <w:pPr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7064E8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Contact Address:</w:t>
            </w:r>
          </w:p>
          <w:p w:rsidR="00111249" w:rsidRPr="007064E8" w:rsidRDefault="00111249" w:rsidP="00111249">
            <w:pPr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</w:p>
          <w:p w:rsidR="00111249" w:rsidRPr="007064E8" w:rsidRDefault="00656615" w:rsidP="00111249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064E8">
              <w:rPr>
                <w:rFonts w:ascii="Bookman Old Style" w:hAnsi="Bookman Old Style"/>
                <w:bCs/>
                <w:sz w:val="24"/>
                <w:szCs w:val="24"/>
              </w:rPr>
              <w:t>R</w:t>
            </w:r>
            <w:r w:rsidR="00B143F1" w:rsidRPr="007064E8">
              <w:rPr>
                <w:rFonts w:ascii="Bookman Old Style" w:hAnsi="Bookman Old Style"/>
                <w:bCs/>
                <w:sz w:val="24"/>
                <w:szCs w:val="24"/>
              </w:rPr>
              <w:t>-</w:t>
            </w:r>
            <w:r w:rsidRPr="007064E8">
              <w:rPr>
                <w:rFonts w:ascii="Bookman Old Style" w:hAnsi="Bookman Old Style"/>
                <w:bCs/>
                <w:sz w:val="24"/>
                <w:szCs w:val="24"/>
              </w:rPr>
              <w:t>788</w:t>
            </w:r>
            <w:r w:rsidR="00111249" w:rsidRPr="007064E8"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7064E8">
              <w:rPr>
                <w:rFonts w:ascii="Bookman Old Style" w:hAnsi="Bookman Old Style"/>
                <w:bCs/>
                <w:sz w:val="24"/>
                <w:szCs w:val="24"/>
              </w:rPr>
              <w:t>Sanjay Camp.</w:t>
            </w:r>
          </w:p>
          <w:p w:rsidR="00111249" w:rsidRPr="007064E8" w:rsidRDefault="00656615" w:rsidP="00111249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7064E8">
              <w:rPr>
                <w:rFonts w:ascii="Bookman Old Style" w:hAnsi="Bookman Old Style"/>
                <w:bCs/>
                <w:sz w:val="24"/>
                <w:szCs w:val="24"/>
              </w:rPr>
              <w:t>Dakshinpuri Ambedkar Nagar Sec. V</w:t>
            </w:r>
          </w:p>
          <w:p w:rsidR="00111249" w:rsidRPr="007064E8" w:rsidRDefault="00111249" w:rsidP="00111249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064E8">
              <w:rPr>
                <w:rFonts w:ascii="Bookman Old Style" w:hAnsi="Bookman Old Style"/>
                <w:bCs/>
                <w:sz w:val="24"/>
                <w:szCs w:val="24"/>
              </w:rPr>
              <w:t>New Delhi-1100</w:t>
            </w:r>
            <w:r w:rsidR="00656615" w:rsidRPr="007064E8">
              <w:rPr>
                <w:rFonts w:ascii="Bookman Old Style" w:hAnsi="Bookman Old Style"/>
                <w:bCs/>
                <w:sz w:val="24"/>
                <w:szCs w:val="24"/>
              </w:rPr>
              <w:t>62</w:t>
            </w:r>
          </w:p>
          <w:p w:rsidR="00111249" w:rsidRPr="007064E8" w:rsidRDefault="00111249" w:rsidP="00111249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  <w:p w:rsidR="00111249" w:rsidRPr="007064E8" w:rsidRDefault="00111249" w:rsidP="00111249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064E8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Permanent Address</w:t>
            </w:r>
            <w:r w:rsidRPr="007064E8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:</w:t>
            </w:r>
          </w:p>
          <w:p w:rsidR="00111249" w:rsidRPr="007064E8" w:rsidRDefault="00111249" w:rsidP="00111249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  <w:p w:rsidR="00111249" w:rsidRPr="007064E8" w:rsidRDefault="001651EA" w:rsidP="00111249">
            <w:pPr>
              <w:rPr>
                <w:rFonts w:ascii="Bookman Old Style" w:hAnsi="Bookman Old Style"/>
                <w:sz w:val="24"/>
                <w:szCs w:val="24"/>
              </w:rPr>
            </w:pPr>
            <w:r w:rsidRPr="007064E8">
              <w:rPr>
                <w:rFonts w:ascii="Bookman Old Style" w:hAnsi="Bookman Old Style"/>
                <w:sz w:val="24"/>
                <w:szCs w:val="24"/>
              </w:rPr>
              <w:t xml:space="preserve">Same as above </w:t>
            </w:r>
          </w:p>
          <w:p w:rsidR="00BE41DB" w:rsidRPr="007064E8" w:rsidRDefault="00BE41DB" w:rsidP="00111249">
            <w:pPr>
              <w:pStyle w:val="Heading1"/>
              <w:tabs>
                <w:tab w:val="left" w:pos="0"/>
              </w:tabs>
              <w:spacing w:line="360" w:lineRule="auto"/>
              <w:rPr>
                <w:rFonts w:ascii="Bookman Old Style" w:hAnsi="Bookman Old Style"/>
                <w:sz w:val="24"/>
                <w:szCs w:val="24"/>
                <w:u w:val="single"/>
              </w:rPr>
            </w:pPr>
          </w:p>
          <w:p w:rsidR="00111249" w:rsidRPr="007064E8" w:rsidRDefault="00111249" w:rsidP="00111249">
            <w:pPr>
              <w:pStyle w:val="Heading1"/>
              <w:tabs>
                <w:tab w:val="left" w:pos="0"/>
              </w:tabs>
              <w:spacing w:line="360" w:lineRule="auto"/>
              <w:rPr>
                <w:rFonts w:ascii="Bookman Old Style" w:hAnsi="Bookman Old Style"/>
                <w:sz w:val="24"/>
                <w:szCs w:val="24"/>
                <w:u w:val="single"/>
              </w:rPr>
            </w:pPr>
            <w:r w:rsidRPr="007064E8">
              <w:rPr>
                <w:rFonts w:ascii="Bookman Old Style" w:hAnsi="Bookman Old Style"/>
                <w:sz w:val="24"/>
                <w:szCs w:val="24"/>
                <w:u w:val="single"/>
              </w:rPr>
              <w:t>Personal Details:</w:t>
            </w:r>
          </w:p>
          <w:p w:rsidR="00F13C7B" w:rsidRPr="007064E8" w:rsidRDefault="00111249" w:rsidP="00BE41DB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7064E8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Date of Birth:</w:t>
            </w:r>
            <w:r w:rsidRPr="007064E8"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="00656615" w:rsidRPr="007064E8">
              <w:rPr>
                <w:rFonts w:ascii="Bookman Old Style" w:hAnsi="Bookman Old Style"/>
                <w:bCs/>
                <w:sz w:val="24"/>
                <w:szCs w:val="24"/>
              </w:rPr>
              <w:t>16</w:t>
            </w:r>
            <w:r w:rsidR="00656615" w:rsidRPr="007064E8">
              <w:rPr>
                <w:rFonts w:ascii="Bookman Old Style" w:hAnsi="Bookman Old Style"/>
                <w:sz w:val="24"/>
                <w:szCs w:val="24"/>
              </w:rPr>
              <w:t>/07</w:t>
            </w:r>
            <w:r w:rsidRPr="007064E8">
              <w:rPr>
                <w:rFonts w:ascii="Bookman Old Style" w:hAnsi="Bookman Old Style"/>
                <w:sz w:val="24"/>
                <w:szCs w:val="24"/>
              </w:rPr>
              <w:t>/19</w:t>
            </w:r>
            <w:r w:rsidR="00B143F1" w:rsidRPr="007064E8">
              <w:rPr>
                <w:rFonts w:ascii="Bookman Old Style" w:hAnsi="Bookman Old Style"/>
                <w:sz w:val="24"/>
                <w:szCs w:val="24"/>
              </w:rPr>
              <w:t>9</w:t>
            </w:r>
            <w:r w:rsidR="00656615" w:rsidRPr="007064E8">
              <w:rPr>
                <w:rFonts w:ascii="Bookman Old Style" w:hAnsi="Bookman Old Style"/>
                <w:sz w:val="24"/>
                <w:szCs w:val="24"/>
              </w:rPr>
              <w:t>2</w:t>
            </w:r>
          </w:p>
          <w:p w:rsidR="00F13C7B" w:rsidRPr="007064E8" w:rsidRDefault="00F13C7B" w:rsidP="00111249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064E8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Father’s Name</w:t>
            </w:r>
            <w:r w:rsidRPr="007064E8">
              <w:rPr>
                <w:rFonts w:ascii="Bookman Old Style" w:hAnsi="Bookman Old Style"/>
                <w:b/>
                <w:sz w:val="24"/>
                <w:szCs w:val="24"/>
              </w:rPr>
              <w:t xml:space="preserve">- </w:t>
            </w:r>
            <w:r w:rsidRPr="007064E8">
              <w:rPr>
                <w:rFonts w:ascii="Bookman Old Style" w:hAnsi="Bookman Old Style"/>
                <w:sz w:val="24"/>
                <w:szCs w:val="24"/>
              </w:rPr>
              <w:t>Mr. Hari Shankar Tiwari</w:t>
            </w:r>
          </w:p>
          <w:p w:rsidR="00111249" w:rsidRPr="007064E8" w:rsidRDefault="00111249" w:rsidP="00111249">
            <w:pPr>
              <w:spacing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  <w:p w:rsidR="00F13C7B" w:rsidRPr="007064E8" w:rsidRDefault="00F13C7B" w:rsidP="00F13C7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064E8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Sex</w:t>
            </w:r>
            <w:r w:rsidRPr="007064E8">
              <w:rPr>
                <w:rFonts w:ascii="Bookman Old Style" w:hAnsi="Bookman Old Style"/>
                <w:b/>
                <w:bCs/>
                <w:sz w:val="24"/>
                <w:szCs w:val="24"/>
              </w:rPr>
              <w:t>:</w:t>
            </w:r>
            <w:r w:rsidRPr="007064E8">
              <w:rPr>
                <w:rFonts w:ascii="Bookman Old Style" w:hAnsi="Bookman Old Style"/>
                <w:sz w:val="24"/>
                <w:szCs w:val="24"/>
              </w:rPr>
              <w:t xml:space="preserve"> Male</w:t>
            </w:r>
          </w:p>
          <w:p w:rsidR="00F13C7B" w:rsidRPr="007064E8" w:rsidRDefault="00F13C7B" w:rsidP="00111249">
            <w:pPr>
              <w:spacing w:line="36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  <w:p w:rsidR="00111249" w:rsidRPr="007064E8" w:rsidRDefault="00111249" w:rsidP="00111249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7064E8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Marital Status:</w:t>
            </w:r>
            <w:r w:rsidRPr="007064E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DF7325" w:rsidRPr="007064E8">
              <w:rPr>
                <w:rFonts w:ascii="Bookman Old Style" w:hAnsi="Bookman Old Style"/>
                <w:sz w:val="24"/>
                <w:szCs w:val="24"/>
              </w:rPr>
              <w:t>Married</w:t>
            </w:r>
          </w:p>
          <w:p w:rsidR="00111249" w:rsidRPr="007064E8" w:rsidRDefault="00111249" w:rsidP="00111249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  <w:p w:rsidR="00111249" w:rsidRPr="007064E8" w:rsidRDefault="00111249" w:rsidP="00111249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7064E8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Nationality</w:t>
            </w:r>
            <w:r w:rsidRPr="007064E8">
              <w:rPr>
                <w:rFonts w:ascii="Bookman Old Style" w:hAnsi="Bookman Old Style"/>
                <w:b/>
                <w:bCs/>
                <w:sz w:val="24"/>
                <w:szCs w:val="24"/>
              </w:rPr>
              <w:t>:</w:t>
            </w:r>
            <w:r w:rsidRPr="007064E8">
              <w:rPr>
                <w:rFonts w:ascii="Bookman Old Style" w:hAnsi="Bookman Old Style"/>
                <w:sz w:val="24"/>
                <w:szCs w:val="24"/>
              </w:rPr>
              <w:t xml:space="preserve"> Indian</w:t>
            </w:r>
          </w:p>
          <w:p w:rsidR="00111249" w:rsidRPr="007064E8" w:rsidRDefault="00111249" w:rsidP="00111249">
            <w:pPr>
              <w:pStyle w:val="CommentText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  <w:p w:rsidR="00111249" w:rsidRPr="007064E8" w:rsidRDefault="00111249" w:rsidP="00111249">
            <w:pPr>
              <w:pStyle w:val="CommentText"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7064E8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Languages Known:</w:t>
            </w:r>
          </w:p>
          <w:p w:rsidR="00111249" w:rsidRPr="007064E8" w:rsidRDefault="00111249" w:rsidP="00111249">
            <w:pPr>
              <w:pStyle w:val="CommentText"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</w:p>
          <w:p w:rsidR="00111249" w:rsidRPr="007064E8" w:rsidRDefault="00111249" w:rsidP="00111249">
            <w:pPr>
              <w:pStyle w:val="CommentText"/>
              <w:rPr>
                <w:rFonts w:ascii="Bookman Old Style" w:hAnsi="Bookman Old Style"/>
                <w:sz w:val="24"/>
                <w:szCs w:val="24"/>
              </w:rPr>
            </w:pPr>
            <w:r w:rsidRPr="007064E8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7064E8">
              <w:rPr>
                <w:rFonts w:ascii="Bookman Old Style" w:hAnsi="Bookman Old Style"/>
                <w:sz w:val="24"/>
                <w:szCs w:val="24"/>
              </w:rPr>
              <w:t>English, Hindi</w:t>
            </w:r>
          </w:p>
          <w:p w:rsidR="00111249" w:rsidRPr="004B72E0" w:rsidRDefault="00111249" w:rsidP="00111249"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  <w:p w:rsidR="00111249" w:rsidRPr="004B72E0" w:rsidRDefault="00111249" w:rsidP="00111249"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  <w:p w:rsidR="00111249" w:rsidRPr="004B72E0" w:rsidRDefault="00111249" w:rsidP="00111249"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7560" w:type="dxa"/>
          </w:tcPr>
          <w:p w:rsidR="00111249" w:rsidRPr="009B66DC" w:rsidRDefault="00111249" w:rsidP="00111249">
            <w:pPr>
              <w:pStyle w:val="Tit"/>
              <w:shd w:val="clear" w:color="auto" w:fill="D9D9D9"/>
              <w:snapToGrid w:val="0"/>
              <w:ind w:right="-155"/>
              <w:rPr>
                <w:rFonts w:ascii="Bookman Old Style" w:hAnsi="Bookman Old Style"/>
                <w:szCs w:val="24"/>
              </w:rPr>
            </w:pPr>
            <w:r w:rsidRPr="009B66DC">
              <w:rPr>
                <w:rFonts w:ascii="Bookman Old Style" w:hAnsi="Bookman Old Style"/>
                <w:szCs w:val="24"/>
              </w:rPr>
              <w:t xml:space="preserve">  </w:t>
            </w:r>
            <w:r w:rsidRPr="008C0021">
              <w:rPr>
                <w:rFonts w:ascii="Bookman Old Style" w:hAnsi="Bookman Old Style"/>
                <w:sz w:val="26"/>
                <w:szCs w:val="26"/>
              </w:rPr>
              <w:t>Career Objective</w:t>
            </w:r>
            <w:r w:rsidRPr="009B66DC">
              <w:rPr>
                <w:rFonts w:ascii="Bookman Old Style" w:hAnsi="Bookman Old Style"/>
                <w:szCs w:val="24"/>
              </w:rPr>
              <w:t>:</w:t>
            </w:r>
          </w:p>
          <w:p w:rsidR="00111249" w:rsidRPr="004B72E0" w:rsidRDefault="00111249" w:rsidP="00111249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:rsidR="00111249" w:rsidRPr="000376D4" w:rsidRDefault="00111249" w:rsidP="00111249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376D4">
              <w:rPr>
                <w:rFonts w:ascii="Bookman Old Style" w:hAnsi="Bookman Old Style"/>
                <w:sz w:val="24"/>
                <w:szCs w:val="24"/>
              </w:rPr>
              <w:t>To obtain a meaningful and challenging position that enables me to sharpen my skills and excel in the field of marketing hitherto contribute towards the growth of the organization</w:t>
            </w:r>
          </w:p>
          <w:p w:rsidR="00111249" w:rsidRPr="004B72E0" w:rsidRDefault="00111249" w:rsidP="00111249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:rsidR="00111249" w:rsidRPr="004B72E0" w:rsidRDefault="00111249" w:rsidP="00111249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:rsidR="00111249" w:rsidRPr="008C0021" w:rsidRDefault="00111249" w:rsidP="00111249">
            <w:pPr>
              <w:pStyle w:val="Tit"/>
              <w:shd w:val="clear" w:color="auto" w:fill="D9D9D9"/>
              <w:ind w:right="-155"/>
              <w:rPr>
                <w:rFonts w:ascii="Bookman Old Style" w:hAnsi="Bookman Old Style"/>
                <w:sz w:val="26"/>
                <w:szCs w:val="26"/>
              </w:rPr>
            </w:pPr>
            <w:r w:rsidRPr="004B72E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9B66DC">
              <w:rPr>
                <w:rFonts w:ascii="Bookman Old Style" w:hAnsi="Bookman Old Style"/>
                <w:szCs w:val="24"/>
              </w:rPr>
              <w:t xml:space="preserve"> </w:t>
            </w:r>
            <w:r w:rsidRPr="008C0021">
              <w:rPr>
                <w:rFonts w:ascii="Bookman Old Style" w:hAnsi="Bookman Old Style"/>
                <w:sz w:val="26"/>
                <w:szCs w:val="26"/>
              </w:rPr>
              <w:t>Education</w:t>
            </w:r>
          </w:p>
          <w:p w:rsidR="00111249" w:rsidRPr="004B72E0" w:rsidRDefault="00111249" w:rsidP="00111249">
            <w:pPr>
              <w:spacing w:line="360" w:lineRule="auto"/>
              <w:ind w:left="280" w:firstLine="450"/>
              <w:rPr>
                <w:rFonts w:ascii="Bookman Old Style" w:hAnsi="Bookman Old Style"/>
                <w:sz w:val="22"/>
                <w:szCs w:val="22"/>
                <w:lang w:eastAsia="ar-SA" w:bidi="ar-SA"/>
              </w:rPr>
            </w:pPr>
          </w:p>
          <w:p w:rsidR="00111249" w:rsidRPr="000376D4" w:rsidRDefault="00111249" w:rsidP="00111249">
            <w:pPr>
              <w:numPr>
                <w:ilvl w:val="0"/>
                <w:numId w:val="11"/>
              </w:numPr>
              <w:tabs>
                <w:tab w:val="left" w:pos="720"/>
              </w:tabs>
              <w:rPr>
                <w:rFonts w:ascii="Bookman Old Style" w:hAnsi="Bookman Old Style"/>
                <w:bCs/>
                <w:i/>
                <w:sz w:val="24"/>
                <w:szCs w:val="24"/>
              </w:rPr>
            </w:pPr>
            <w:r w:rsidRPr="000376D4">
              <w:rPr>
                <w:rFonts w:ascii="Bookman Old Style" w:hAnsi="Bookman Old Style"/>
                <w:iCs/>
                <w:sz w:val="24"/>
                <w:szCs w:val="24"/>
              </w:rPr>
              <w:t>Bachelor of Arts</w:t>
            </w:r>
            <w:r w:rsidR="00F36DF8" w:rsidRPr="000376D4">
              <w:rPr>
                <w:rFonts w:ascii="Bookman Old Style" w:hAnsi="Bookman Old Style"/>
                <w:iCs/>
                <w:sz w:val="24"/>
                <w:szCs w:val="24"/>
              </w:rPr>
              <w:t xml:space="preserve"> done in 2012</w:t>
            </w:r>
            <w:r w:rsidRPr="000376D4">
              <w:rPr>
                <w:rFonts w:ascii="Bookman Old Style" w:hAnsi="Bookman Old Style"/>
                <w:iCs/>
                <w:sz w:val="24"/>
                <w:szCs w:val="24"/>
              </w:rPr>
              <w:t xml:space="preserve"> from </w:t>
            </w:r>
            <w:r w:rsidR="009655F8" w:rsidRPr="000376D4">
              <w:rPr>
                <w:rFonts w:ascii="Bookman Old Style" w:hAnsi="Bookman Old Style"/>
                <w:b/>
                <w:iCs/>
                <w:sz w:val="24"/>
                <w:szCs w:val="24"/>
              </w:rPr>
              <w:t>Dr. Ram Manohar Lohia Avadh University</w:t>
            </w:r>
            <w:r w:rsidRPr="000376D4">
              <w:rPr>
                <w:rFonts w:ascii="Bookman Old Style" w:hAnsi="Bookman Old Style"/>
                <w:iCs/>
                <w:sz w:val="24"/>
                <w:szCs w:val="24"/>
              </w:rPr>
              <w:t xml:space="preserve"> </w:t>
            </w:r>
            <w:r w:rsidR="00F36DF8" w:rsidRPr="000376D4">
              <w:rPr>
                <w:rFonts w:ascii="Bookman Old Style" w:hAnsi="Bookman Old Style"/>
                <w:iCs/>
                <w:sz w:val="24"/>
                <w:szCs w:val="24"/>
              </w:rPr>
              <w:t>Faizabad (UP).</w:t>
            </w:r>
            <w:r w:rsidRPr="000376D4">
              <w:rPr>
                <w:rFonts w:ascii="Bookman Old Style" w:hAnsi="Bookman Old Style"/>
                <w:i/>
                <w:iCs/>
                <w:sz w:val="24"/>
                <w:szCs w:val="24"/>
              </w:rPr>
              <w:t xml:space="preserve">            </w:t>
            </w:r>
          </w:p>
          <w:p w:rsidR="00111249" w:rsidRPr="000376D4" w:rsidRDefault="00111249" w:rsidP="00111249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:rsidR="00111249" w:rsidRPr="000376D4" w:rsidRDefault="00111249" w:rsidP="00111249">
            <w:pPr>
              <w:numPr>
                <w:ilvl w:val="1"/>
                <w:numId w:val="17"/>
              </w:numPr>
              <w:tabs>
                <w:tab w:val="left" w:pos="720"/>
              </w:tabs>
              <w:spacing w:before="160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0376D4">
              <w:rPr>
                <w:rFonts w:ascii="Bookman Old Style" w:hAnsi="Bookman Old Style"/>
                <w:bCs/>
                <w:sz w:val="24"/>
                <w:szCs w:val="24"/>
              </w:rPr>
              <w:t xml:space="preserve">Intermediate </w:t>
            </w:r>
            <w:r w:rsidR="00F36DF8" w:rsidRPr="000376D4">
              <w:rPr>
                <w:rFonts w:ascii="Bookman Old Style" w:hAnsi="Bookman Old Style"/>
                <w:bCs/>
                <w:sz w:val="24"/>
                <w:szCs w:val="24"/>
              </w:rPr>
              <w:t xml:space="preserve">done in 2009 </w:t>
            </w:r>
            <w:r w:rsidRPr="000376D4">
              <w:rPr>
                <w:rFonts w:ascii="Bookman Old Style" w:hAnsi="Bookman Old Style"/>
                <w:bCs/>
                <w:sz w:val="24"/>
                <w:szCs w:val="24"/>
              </w:rPr>
              <w:t xml:space="preserve">from </w:t>
            </w:r>
            <w:r w:rsidR="00656615" w:rsidRPr="000376D4">
              <w:rPr>
                <w:rFonts w:ascii="Bookman Old Style" w:hAnsi="Bookman Old Style"/>
                <w:bCs/>
                <w:sz w:val="24"/>
                <w:szCs w:val="24"/>
              </w:rPr>
              <w:t>UP</w:t>
            </w:r>
            <w:r w:rsidRPr="000376D4"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="00656615" w:rsidRPr="000376D4">
              <w:rPr>
                <w:rFonts w:ascii="Bookman Old Style" w:hAnsi="Bookman Old Style"/>
                <w:bCs/>
                <w:sz w:val="24"/>
                <w:szCs w:val="24"/>
              </w:rPr>
              <w:t>Board.</w:t>
            </w:r>
          </w:p>
          <w:p w:rsidR="00111249" w:rsidRPr="000376D4" w:rsidRDefault="00111249" w:rsidP="00111249">
            <w:pPr>
              <w:ind w:left="1440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:rsidR="00111249" w:rsidRPr="000376D4" w:rsidRDefault="00111249" w:rsidP="00111249">
            <w:pPr>
              <w:numPr>
                <w:ilvl w:val="3"/>
                <w:numId w:val="17"/>
              </w:numPr>
              <w:tabs>
                <w:tab w:val="left" w:pos="720"/>
              </w:tabs>
              <w:ind w:left="720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0376D4">
              <w:rPr>
                <w:rFonts w:ascii="Bookman Old Style" w:hAnsi="Bookman Old Style"/>
                <w:bCs/>
                <w:sz w:val="24"/>
                <w:szCs w:val="24"/>
              </w:rPr>
              <w:t xml:space="preserve">High School </w:t>
            </w:r>
            <w:r w:rsidR="00F36DF8" w:rsidRPr="000376D4">
              <w:rPr>
                <w:rFonts w:ascii="Bookman Old Style" w:hAnsi="Bookman Old Style"/>
                <w:bCs/>
                <w:sz w:val="24"/>
                <w:szCs w:val="24"/>
              </w:rPr>
              <w:t xml:space="preserve">2007 </w:t>
            </w:r>
            <w:r w:rsidRPr="000376D4">
              <w:rPr>
                <w:rFonts w:ascii="Bookman Old Style" w:hAnsi="Bookman Old Style"/>
                <w:bCs/>
                <w:sz w:val="24"/>
                <w:szCs w:val="24"/>
              </w:rPr>
              <w:t xml:space="preserve">from </w:t>
            </w:r>
            <w:r w:rsidR="00656615" w:rsidRPr="000376D4">
              <w:rPr>
                <w:rFonts w:ascii="Bookman Old Style" w:hAnsi="Bookman Old Style"/>
                <w:bCs/>
                <w:sz w:val="24"/>
                <w:szCs w:val="24"/>
              </w:rPr>
              <w:t>UP</w:t>
            </w:r>
            <w:r w:rsidRPr="000376D4"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="00656615" w:rsidRPr="000376D4">
              <w:rPr>
                <w:rFonts w:ascii="Bookman Old Style" w:hAnsi="Bookman Old Style"/>
                <w:bCs/>
                <w:sz w:val="24"/>
                <w:szCs w:val="24"/>
              </w:rPr>
              <w:t>Board.</w:t>
            </w:r>
          </w:p>
          <w:p w:rsidR="00111249" w:rsidRPr="00F36DF8" w:rsidRDefault="00111249" w:rsidP="00F36DF8">
            <w:pPr>
              <w:pStyle w:val="Index"/>
              <w:suppressLineNumbers w:val="0"/>
              <w:tabs>
                <w:tab w:val="left" w:pos="720"/>
              </w:tabs>
              <w:rPr>
                <w:rFonts w:ascii="Bookman Old Style" w:hAnsi="Bookman Old Style" w:cs="Times New Roman"/>
                <w:bCs/>
                <w:iCs/>
                <w:sz w:val="22"/>
                <w:szCs w:val="22"/>
              </w:rPr>
            </w:pPr>
            <w:r w:rsidRPr="004B72E0">
              <w:rPr>
                <w:rFonts w:ascii="Bookman Old Style" w:hAnsi="Bookman Old Style" w:cs="Times New Roman"/>
                <w:bCs/>
                <w:iCs/>
                <w:sz w:val="22"/>
                <w:szCs w:val="22"/>
              </w:rPr>
              <w:t xml:space="preserve">                        </w:t>
            </w:r>
          </w:p>
          <w:p w:rsidR="00111249" w:rsidRPr="004B72E0" w:rsidRDefault="00111249" w:rsidP="00111249">
            <w:pPr>
              <w:tabs>
                <w:tab w:val="left" w:pos="720"/>
              </w:tabs>
              <w:rPr>
                <w:rFonts w:ascii="Bookman Old Style" w:hAnsi="Bookman Old Style"/>
                <w:sz w:val="22"/>
                <w:szCs w:val="22"/>
              </w:rPr>
            </w:pPr>
            <w:r w:rsidRPr="004B72E0">
              <w:rPr>
                <w:rFonts w:ascii="Bookman Old Style" w:hAnsi="Bookman Old Style"/>
                <w:bCs/>
                <w:i/>
                <w:sz w:val="22"/>
                <w:szCs w:val="22"/>
              </w:rPr>
              <w:t xml:space="preserve"> </w:t>
            </w:r>
          </w:p>
          <w:p w:rsidR="00111249" w:rsidRPr="009B66DC" w:rsidRDefault="00111249" w:rsidP="00111249">
            <w:pPr>
              <w:pStyle w:val="Tit"/>
              <w:shd w:val="clear" w:color="auto" w:fill="D9D9D9"/>
              <w:tabs>
                <w:tab w:val="left" w:pos="7492"/>
                <w:tab w:val="left" w:pos="7662"/>
              </w:tabs>
              <w:ind w:right="-170"/>
              <w:rPr>
                <w:rFonts w:ascii="Bookman Old Style" w:hAnsi="Bookman Old Style"/>
                <w:szCs w:val="24"/>
              </w:rPr>
            </w:pPr>
            <w:r w:rsidRPr="004B72E0"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  <w:r w:rsidRPr="008C0021">
              <w:rPr>
                <w:rFonts w:ascii="Bookman Old Style" w:hAnsi="Bookman Old Style"/>
                <w:sz w:val="26"/>
                <w:szCs w:val="26"/>
              </w:rPr>
              <w:t>Strengths</w:t>
            </w:r>
            <w:r w:rsidRPr="009B66DC">
              <w:rPr>
                <w:rFonts w:ascii="Bookman Old Style" w:hAnsi="Bookman Old Style"/>
                <w:szCs w:val="24"/>
              </w:rPr>
              <w:t>:</w:t>
            </w:r>
          </w:p>
          <w:p w:rsidR="00111249" w:rsidRPr="000376D4" w:rsidRDefault="00111249" w:rsidP="00111249">
            <w:pPr>
              <w:numPr>
                <w:ilvl w:val="0"/>
                <w:numId w:val="12"/>
              </w:numPr>
              <w:tabs>
                <w:tab w:val="left" w:pos="691"/>
              </w:tabs>
              <w:spacing w:line="360" w:lineRule="auto"/>
              <w:ind w:left="691"/>
              <w:rPr>
                <w:rFonts w:ascii="Bookman Old Style" w:hAnsi="Bookman Old Style"/>
                <w:sz w:val="24"/>
                <w:szCs w:val="24"/>
              </w:rPr>
            </w:pPr>
            <w:r w:rsidRPr="000376D4">
              <w:rPr>
                <w:rFonts w:ascii="Bookman Old Style" w:hAnsi="Bookman Old Style"/>
                <w:sz w:val="24"/>
                <w:szCs w:val="24"/>
              </w:rPr>
              <w:t xml:space="preserve">Positive </w:t>
            </w:r>
            <w:r w:rsidR="00F36DF8" w:rsidRPr="000376D4">
              <w:rPr>
                <w:rFonts w:ascii="Bookman Old Style" w:hAnsi="Bookman Old Style"/>
                <w:sz w:val="24"/>
                <w:szCs w:val="24"/>
              </w:rPr>
              <w:t>Thinking</w:t>
            </w:r>
            <w:r w:rsidRPr="000376D4">
              <w:rPr>
                <w:rFonts w:ascii="Bookman Old Style" w:hAnsi="Bookman Old Style"/>
                <w:sz w:val="24"/>
                <w:szCs w:val="24"/>
              </w:rPr>
              <w:t>, Commitment to work, Sincerity &amp; Punctuality.</w:t>
            </w:r>
          </w:p>
          <w:p w:rsidR="00F36DF8" w:rsidRPr="000376D4" w:rsidRDefault="00F36DF8" w:rsidP="00111249">
            <w:pPr>
              <w:numPr>
                <w:ilvl w:val="0"/>
                <w:numId w:val="12"/>
              </w:numPr>
              <w:tabs>
                <w:tab w:val="left" w:pos="691"/>
              </w:tabs>
              <w:spacing w:line="360" w:lineRule="auto"/>
              <w:ind w:left="691"/>
              <w:rPr>
                <w:rFonts w:ascii="Bookman Old Style" w:hAnsi="Bookman Old Style"/>
                <w:sz w:val="24"/>
                <w:szCs w:val="24"/>
              </w:rPr>
            </w:pPr>
            <w:r w:rsidRPr="000376D4">
              <w:rPr>
                <w:rFonts w:ascii="Bookman Old Style" w:hAnsi="Bookman Old Style"/>
                <w:sz w:val="24"/>
                <w:szCs w:val="24"/>
              </w:rPr>
              <w:t xml:space="preserve">Good </w:t>
            </w:r>
            <w:r w:rsidR="00E02EC7" w:rsidRPr="000376D4">
              <w:rPr>
                <w:rFonts w:ascii="Bookman Old Style" w:hAnsi="Bookman Old Style"/>
                <w:sz w:val="24"/>
                <w:szCs w:val="24"/>
              </w:rPr>
              <w:t>excel and Word command.</w:t>
            </w:r>
          </w:p>
          <w:p w:rsidR="00F36DF8" w:rsidRDefault="00F36DF8" w:rsidP="00111249">
            <w:pPr>
              <w:numPr>
                <w:ilvl w:val="0"/>
                <w:numId w:val="12"/>
              </w:numPr>
              <w:tabs>
                <w:tab w:val="left" w:pos="691"/>
              </w:tabs>
              <w:spacing w:line="360" w:lineRule="auto"/>
              <w:ind w:left="691"/>
              <w:rPr>
                <w:rFonts w:ascii="Bookman Old Style" w:hAnsi="Bookman Old Style"/>
                <w:sz w:val="22"/>
                <w:szCs w:val="22"/>
              </w:rPr>
            </w:pPr>
            <w:r w:rsidRPr="000376D4">
              <w:rPr>
                <w:rFonts w:ascii="Bookman Old Style" w:hAnsi="Bookman Old Style"/>
                <w:sz w:val="24"/>
                <w:szCs w:val="24"/>
              </w:rPr>
              <w:t>Hard Working.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F36DF8" w:rsidRPr="00444855" w:rsidRDefault="00F36DF8" w:rsidP="00F36DF8">
            <w:pPr>
              <w:tabs>
                <w:tab w:val="left" w:pos="691"/>
              </w:tabs>
              <w:spacing w:line="360" w:lineRule="auto"/>
              <w:ind w:left="691"/>
              <w:rPr>
                <w:rFonts w:ascii="Bookman Old Style" w:hAnsi="Bookman Old Style"/>
                <w:sz w:val="22"/>
                <w:szCs w:val="22"/>
              </w:rPr>
            </w:pPr>
          </w:p>
          <w:p w:rsidR="00111249" w:rsidRPr="009B66DC" w:rsidRDefault="00111249" w:rsidP="00111249">
            <w:pPr>
              <w:widowControl w:val="0"/>
              <w:shd w:val="clear" w:color="auto" w:fill="C0C0C0"/>
              <w:tabs>
                <w:tab w:val="left" w:pos="810"/>
              </w:tabs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4B72E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4B72E0">
              <w:rPr>
                <w:rFonts w:ascii="Bookman Old Style" w:hAnsi="Bookman Old Style"/>
                <w:bCs/>
                <w:sz w:val="22"/>
                <w:szCs w:val="22"/>
              </w:rPr>
              <w:t xml:space="preserve"> </w:t>
            </w:r>
            <w:r w:rsidRPr="009B66DC">
              <w:rPr>
                <w:rFonts w:ascii="Bookman Old Style" w:hAnsi="Bookman Old Style"/>
                <w:b/>
                <w:sz w:val="24"/>
                <w:szCs w:val="24"/>
                <w:shd w:val="clear" w:color="auto" w:fill="C0C0C0"/>
              </w:rPr>
              <w:t>W</w:t>
            </w:r>
            <w:r w:rsidR="000376D4" w:rsidRPr="009B66DC">
              <w:rPr>
                <w:rFonts w:ascii="Bookman Old Style" w:hAnsi="Bookman Old Style"/>
                <w:b/>
                <w:sz w:val="24"/>
                <w:szCs w:val="24"/>
                <w:shd w:val="clear" w:color="auto" w:fill="C0C0C0"/>
              </w:rPr>
              <w:t>ork Experience</w:t>
            </w:r>
          </w:p>
          <w:p w:rsidR="00111249" w:rsidRDefault="00111249" w:rsidP="00111249">
            <w:pPr>
              <w:pStyle w:val="reqbody"/>
              <w:widowControl/>
              <w:spacing w:before="0" w:line="240" w:lineRule="auto"/>
              <w:rPr>
                <w:rFonts w:ascii="Bookman Old Style" w:hAnsi="Bookman Old Style"/>
                <w:bCs/>
                <w:szCs w:val="22"/>
                <w:lang w:val="en-US"/>
              </w:rPr>
            </w:pPr>
          </w:p>
          <w:p w:rsidR="003D6FF7" w:rsidRPr="004B72E0" w:rsidRDefault="003D6FF7" w:rsidP="00111249">
            <w:pPr>
              <w:pStyle w:val="reqbody"/>
              <w:widowControl/>
              <w:spacing w:before="0" w:line="240" w:lineRule="auto"/>
              <w:rPr>
                <w:rFonts w:ascii="Bookman Old Style" w:hAnsi="Bookman Old Style"/>
                <w:bCs/>
                <w:szCs w:val="22"/>
                <w:lang w:val="en-US"/>
              </w:rPr>
            </w:pPr>
          </w:p>
          <w:p w:rsidR="00111249" w:rsidRPr="000376D4" w:rsidRDefault="003D6FF7" w:rsidP="00613FF5">
            <w:pPr>
              <w:pStyle w:val="reqbody"/>
              <w:widowControl/>
              <w:numPr>
                <w:ilvl w:val="0"/>
                <w:numId w:val="46"/>
              </w:numPr>
              <w:spacing w:before="0" w:line="240" w:lineRule="auto"/>
              <w:jc w:val="both"/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</w:pPr>
            <w:r w:rsidRPr="000376D4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Worked From 01-</w:t>
            </w:r>
            <w:r w:rsidR="000311C7" w:rsidRPr="000376D4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Aug</w:t>
            </w:r>
            <w:r w:rsidRPr="000376D4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 xml:space="preserve">-2014 to till date as </w:t>
            </w:r>
            <w:r w:rsidRPr="000376D4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Quality Assurance</w:t>
            </w:r>
            <w:r w:rsidRPr="000376D4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 xml:space="preserve"> and </w:t>
            </w:r>
            <w:r w:rsidRPr="000376D4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Job allocation</w:t>
            </w:r>
            <w:r w:rsidRPr="000376D4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 xml:space="preserve"> for Data verification of </w:t>
            </w:r>
            <w:r w:rsidRPr="000376D4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ICI</w:t>
            </w:r>
            <w:r w:rsidRPr="000376D4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 xml:space="preserve"> (Indian Citation Index)</w:t>
            </w:r>
            <w:r w:rsidR="008461A6" w:rsidRPr="000376D4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 xml:space="preserve"> Project</w:t>
            </w:r>
            <w:r w:rsidRPr="000376D4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 xml:space="preserve"> in the office of </w:t>
            </w:r>
            <w:r w:rsidRPr="000376D4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Diva Enterprises PVT. LTD.</w:t>
            </w:r>
            <w:r w:rsidRPr="000376D4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 xml:space="preserve"> B-9, “A” Block, Local Shopping Complex, Naraina Vihar, Ring Road, New Delhi-110028.</w:t>
            </w:r>
          </w:p>
          <w:p w:rsidR="00BE41DB" w:rsidRPr="000376D4" w:rsidRDefault="00BE41DB" w:rsidP="000311C7">
            <w:pPr>
              <w:pStyle w:val="reqbody"/>
              <w:widowControl/>
              <w:numPr>
                <w:ilvl w:val="0"/>
                <w:numId w:val="46"/>
              </w:numPr>
              <w:spacing w:before="0" w:line="240" w:lineRule="auto"/>
              <w:jc w:val="both"/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</w:pPr>
            <w:r w:rsidRPr="000376D4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Worked From 09-Nov-20</w:t>
            </w:r>
            <w:r w:rsidR="008461A6" w:rsidRPr="000376D4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12</w:t>
            </w:r>
            <w:r w:rsidRPr="000376D4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 xml:space="preserve"> to 3</w:t>
            </w:r>
            <w:r w:rsidR="000311C7" w:rsidRPr="000376D4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1</w:t>
            </w:r>
            <w:r w:rsidRPr="000376D4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-</w:t>
            </w:r>
            <w:r w:rsidR="000311C7" w:rsidRPr="000376D4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Jul</w:t>
            </w:r>
            <w:r w:rsidRPr="000376D4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 xml:space="preserve">-2014 as </w:t>
            </w:r>
            <w:r w:rsidRPr="000376D4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Team Leader</w:t>
            </w:r>
            <w:r w:rsidRPr="000376D4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 xml:space="preserve"> and </w:t>
            </w:r>
            <w:r w:rsidRPr="000376D4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 xml:space="preserve"> Project work</w:t>
            </w:r>
            <w:r w:rsidRPr="000376D4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 xml:space="preserve"> in </w:t>
            </w:r>
            <w:r w:rsidRPr="000376D4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Savvy Management Pvt. Ltd</w:t>
            </w:r>
            <w:r w:rsidR="000311C7" w:rsidRPr="000376D4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.</w:t>
            </w:r>
            <w:r w:rsidRPr="000376D4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 xml:space="preserve"> Naraina Vihar, New Delhi</w:t>
            </w:r>
          </w:p>
          <w:p w:rsidR="00226C60" w:rsidRPr="00E62134" w:rsidRDefault="00226C60" w:rsidP="00226C60">
            <w:pPr>
              <w:pStyle w:val="reqbody"/>
              <w:widowControl/>
              <w:spacing w:before="0" w:line="240" w:lineRule="auto"/>
              <w:ind w:left="720"/>
              <w:jc w:val="both"/>
              <w:rPr>
                <w:rFonts w:ascii="Bookman Old Style" w:hAnsi="Bookman Old Style"/>
                <w:bCs/>
                <w:szCs w:val="22"/>
                <w:lang w:val="en-US"/>
              </w:rPr>
            </w:pPr>
          </w:p>
          <w:p w:rsidR="00E62134" w:rsidRDefault="00E62134" w:rsidP="00E62134">
            <w:pPr>
              <w:pStyle w:val="reqbody"/>
              <w:widowControl/>
              <w:spacing w:before="0" w:line="240" w:lineRule="auto"/>
              <w:jc w:val="both"/>
              <w:rPr>
                <w:rFonts w:ascii="Bookman Old Style" w:hAnsi="Bookman Old Style"/>
                <w:bCs/>
                <w:szCs w:val="22"/>
                <w:lang w:val="en-US"/>
              </w:rPr>
            </w:pPr>
          </w:p>
          <w:p w:rsidR="00226C60" w:rsidRPr="008C0021" w:rsidRDefault="00226C60" w:rsidP="00226C60">
            <w:pPr>
              <w:pStyle w:val="Heading7"/>
              <w:shd w:val="clear" w:color="auto" w:fill="C0C0C0"/>
              <w:rPr>
                <w:rFonts w:ascii="Bookman Old Style" w:hAnsi="Bookman Old Style"/>
                <w:bCs/>
                <w:color w:val="auto"/>
                <w:sz w:val="26"/>
                <w:szCs w:val="26"/>
              </w:rPr>
            </w:pPr>
            <w:r w:rsidRPr="004B72E0">
              <w:rPr>
                <w:rFonts w:ascii="Bookman Old Style" w:hAnsi="Bookman Old Style"/>
                <w:color w:val="auto"/>
                <w:sz w:val="22"/>
                <w:szCs w:val="22"/>
              </w:rPr>
              <w:t xml:space="preserve"> </w:t>
            </w:r>
            <w:r w:rsidRPr="009B66DC">
              <w:rPr>
                <w:rFonts w:ascii="Bookman Old Style" w:hAnsi="Bookman Old Style"/>
                <w:color w:val="auto"/>
                <w:szCs w:val="24"/>
              </w:rPr>
              <w:t xml:space="preserve"> </w:t>
            </w:r>
            <w:r w:rsidR="000376D4" w:rsidRPr="008C0021">
              <w:rPr>
                <w:rFonts w:ascii="Bookman Old Style" w:hAnsi="Bookman Old Style"/>
                <w:bCs/>
                <w:color w:val="auto"/>
                <w:sz w:val="26"/>
                <w:szCs w:val="26"/>
              </w:rPr>
              <w:t>Hobbies</w:t>
            </w:r>
          </w:p>
          <w:p w:rsidR="00226C60" w:rsidRPr="004B72E0" w:rsidRDefault="00226C60" w:rsidP="00226C60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226C60" w:rsidRPr="000376D4" w:rsidRDefault="00226C60" w:rsidP="00226C60">
            <w:pPr>
              <w:numPr>
                <w:ilvl w:val="0"/>
                <w:numId w:val="20"/>
              </w:numPr>
              <w:tabs>
                <w:tab w:val="clear" w:pos="720"/>
                <w:tab w:val="num" w:pos="360"/>
              </w:tabs>
              <w:suppressAutoHyphens w:val="0"/>
              <w:spacing w:line="360" w:lineRule="auto"/>
              <w:ind w:left="360"/>
              <w:rPr>
                <w:rFonts w:ascii="Bookman Old Style" w:hAnsi="Bookman Old Style"/>
                <w:sz w:val="24"/>
                <w:szCs w:val="24"/>
              </w:rPr>
            </w:pPr>
            <w:r w:rsidRPr="000376D4">
              <w:rPr>
                <w:rFonts w:ascii="Bookman Old Style" w:hAnsi="Bookman Old Style"/>
                <w:sz w:val="24"/>
                <w:szCs w:val="24"/>
              </w:rPr>
              <w:t xml:space="preserve">Keenly interested in Playing Cricket </w:t>
            </w:r>
          </w:p>
          <w:p w:rsidR="00226C60" w:rsidRPr="00613FF5" w:rsidRDefault="00226C60" w:rsidP="00E62134">
            <w:pPr>
              <w:pStyle w:val="reqbody"/>
              <w:widowControl/>
              <w:spacing w:before="0" w:line="240" w:lineRule="auto"/>
              <w:jc w:val="both"/>
              <w:rPr>
                <w:rFonts w:ascii="Bookman Old Style" w:hAnsi="Bookman Old Style"/>
                <w:bCs/>
                <w:szCs w:val="22"/>
                <w:lang w:val="en-US"/>
              </w:rPr>
            </w:pPr>
          </w:p>
        </w:tc>
      </w:tr>
    </w:tbl>
    <w:p w:rsidR="00FB7294" w:rsidRPr="004B72E0" w:rsidRDefault="00FB7294" w:rsidP="00FB7294">
      <w:pPr>
        <w:rPr>
          <w:rFonts w:ascii="Bookman Old Style" w:hAnsi="Bookman Old Style"/>
          <w:sz w:val="22"/>
          <w:szCs w:val="22"/>
        </w:rPr>
      </w:pPr>
    </w:p>
    <w:p w:rsidR="00C95916" w:rsidRDefault="00C95916">
      <w:pPr>
        <w:widowControl w:val="0"/>
        <w:tabs>
          <w:tab w:val="left" w:pos="810"/>
        </w:tabs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9B66DC" w:rsidRPr="004B72E0" w:rsidRDefault="009B66DC">
      <w:pPr>
        <w:widowControl w:val="0"/>
        <w:tabs>
          <w:tab w:val="left" w:pos="810"/>
        </w:tabs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C95916" w:rsidRPr="004B72E0" w:rsidRDefault="00C95916">
      <w:pPr>
        <w:widowControl w:val="0"/>
        <w:tabs>
          <w:tab w:val="left" w:pos="810"/>
        </w:tabs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C95916" w:rsidRPr="004B72E0" w:rsidRDefault="00C95916">
      <w:pPr>
        <w:widowControl w:val="0"/>
        <w:tabs>
          <w:tab w:val="left" w:pos="810"/>
        </w:tabs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C95916" w:rsidRPr="004B72E0" w:rsidRDefault="00C95916">
      <w:pPr>
        <w:rPr>
          <w:rFonts w:ascii="Bookman Old Style" w:hAnsi="Bookman Old Style"/>
          <w:sz w:val="22"/>
          <w:szCs w:val="22"/>
        </w:rPr>
      </w:pPr>
    </w:p>
    <w:p w:rsidR="00C95916" w:rsidRPr="008C0021" w:rsidRDefault="000376D4">
      <w:pPr>
        <w:pStyle w:val="Tit"/>
        <w:shd w:val="clear" w:color="auto" w:fill="D9D9D9"/>
        <w:tabs>
          <w:tab w:val="left" w:pos="7492"/>
          <w:tab w:val="left" w:pos="7662"/>
        </w:tabs>
        <w:ind w:left="0" w:right="-170" w:firstLine="0"/>
        <w:rPr>
          <w:rFonts w:ascii="Bookman Old Style" w:hAnsi="Bookman Old Style"/>
          <w:sz w:val="26"/>
          <w:szCs w:val="26"/>
        </w:rPr>
      </w:pPr>
      <w:r w:rsidRPr="008C0021">
        <w:rPr>
          <w:rFonts w:ascii="Bookman Old Style" w:hAnsi="Bookman Old Style"/>
          <w:sz w:val="26"/>
          <w:szCs w:val="26"/>
        </w:rPr>
        <w:t>Professional Qualification</w:t>
      </w:r>
    </w:p>
    <w:p w:rsidR="00444855" w:rsidRPr="004B72E0" w:rsidRDefault="00444855" w:rsidP="00444855">
      <w:pPr>
        <w:tabs>
          <w:tab w:val="left" w:pos="720"/>
        </w:tabs>
        <w:rPr>
          <w:rFonts w:ascii="Bookman Old Style" w:hAnsi="Bookman Old Style"/>
          <w:bCs/>
          <w:sz w:val="22"/>
          <w:szCs w:val="22"/>
        </w:rPr>
      </w:pPr>
    </w:p>
    <w:p w:rsidR="00444855" w:rsidRPr="000376D4" w:rsidRDefault="00444855" w:rsidP="00891824">
      <w:pPr>
        <w:pStyle w:val="Index"/>
        <w:numPr>
          <w:ilvl w:val="0"/>
          <w:numId w:val="43"/>
        </w:numPr>
        <w:suppressLineNumbers w:val="0"/>
        <w:rPr>
          <w:rFonts w:ascii="Bookman Old Style" w:hAnsi="Bookman Old Style" w:cs="Times New Roman"/>
          <w:bCs/>
          <w:iCs/>
          <w:sz w:val="24"/>
          <w:szCs w:val="24"/>
        </w:rPr>
      </w:pPr>
      <w:r w:rsidRPr="000376D4">
        <w:rPr>
          <w:rFonts w:ascii="Bookman Old Style" w:hAnsi="Bookman Old Style" w:cs="Times New Roman"/>
          <w:bCs/>
          <w:iCs/>
          <w:sz w:val="24"/>
          <w:szCs w:val="24"/>
        </w:rPr>
        <w:t>6</w:t>
      </w:r>
      <w:r w:rsidRPr="000376D4">
        <w:rPr>
          <w:rFonts w:ascii="Bookman Old Style" w:hAnsi="Bookman Old Style" w:cs="Times New Roman"/>
          <w:bCs/>
          <w:iCs/>
          <w:sz w:val="24"/>
          <w:szCs w:val="24"/>
          <w:vertAlign w:val="superscript"/>
        </w:rPr>
        <w:t>th</w:t>
      </w:r>
      <w:r w:rsidRPr="000376D4">
        <w:rPr>
          <w:rFonts w:ascii="Bookman Old Style" w:hAnsi="Bookman Old Style" w:cs="Times New Roman"/>
          <w:bCs/>
          <w:iCs/>
          <w:sz w:val="24"/>
          <w:szCs w:val="24"/>
        </w:rPr>
        <w:t xml:space="preserve"> Month Diploma in MS Office.</w:t>
      </w:r>
    </w:p>
    <w:p w:rsidR="00605B75" w:rsidRPr="000376D4" w:rsidRDefault="00605B75" w:rsidP="00605B75">
      <w:pPr>
        <w:pStyle w:val="Index"/>
        <w:suppressLineNumbers w:val="0"/>
        <w:ind w:left="720"/>
        <w:rPr>
          <w:rFonts w:ascii="Bookman Old Style" w:hAnsi="Bookman Old Style" w:cs="Times New Roman"/>
          <w:bCs/>
          <w:iCs/>
          <w:sz w:val="24"/>
          <w:szCs w:val="24"/>
        </w:rPr>
      </w:pPr>
    </w:p>
    <w:p w:rsidR="00891824" w:rsidRPr="00F36DF8" w:rsidRDefault="002F1E22" w:rsidP="00F36DF8">
      <w:pPr>
        <w:pStyle w:val="Index"/>
        <w:numPr>
          <w:ilvl w:val="0"/>
          <w:numId w:val="43"/>
        </w:numPr>
        <w:suppressLineNumbers w:val="0"/>
        <w:rPr>
          <w:rFonts w:ascii="Bookman Old Style" w:hAnsi="Bookman Old Style" w:cs="Times New Roman"/>
          <w:bCs/>
          <w:iCs/>
          <w:sz w:val="22"/>
          <w:szCs w:val="22"/>
        </w:rPr>
      </w:pPr>
      <w:r w:rsidRPr="000376D4">
        <w:rPr>
          <w:rFonts w:ascii="Bookman Old Style" w:hAnsi="Bookman Old Style" w:cs="Times New Roman"/>
          <w:bCs/>
          <w:iCs/>
          <w:sz w:val="24"/>
          <w:szCs w:val="24"/>
        </w:rPr>
        <w:t>Knowledge of</w:t>
      </w:r>
      <w:r w:rsidR="002A6048" w:rsidRPr="000376D4">
        <w:rPr>
          <w:rFonts w:ascii="Bookman Old Style" w:hAnsi="Bookman Old Style" w:cs="Times New Roman"/>
          <w:bCs/>
          <w:iCs/>
          <w:sz w:val="24"/>
          <w:szCs w:val="24"/>
        </w:rPr>
        <w:t xml:space="preserve"> </w:t>
      </w:r>
      <w:r w:rsidRPr="000376D4">
        <w:rPr>
          <w:rFonts w:ascii="Bookman Old Style" w:hAnsi="Bookman Old Style" w:cs="Times New Roman"/>
          <w:b/>
          <w:bCs/>
          <w:iCs/>
          <w:sz w:val="24"/>
          <w:szCs w:val="24"/>
        </w:rPr>
        <w:t>English</w:t>
      </w:r>
      <w:r w:rsidRPr="000376D4">
        <w:rPr>
          <w:rFonts w:ascii="Bookman Old Style" w:hAnsi="Bookman Old Style" w:cs="Times New Roman"/>
          <w:bCs/>
          <w:iCs/>
          <w:sz w:val="24"/>
          <w:szCs w:val="24"/>
        </w:rPr>
        <w:t xml:space="preserve"> Typing with speed of 40</w:t>
      </w:r>
      <w:r w:rsidR="00F36DF8" w:rsidRPr="000376D4">
        <w:rPr>
          <w:rFonts w:ascii="Bookman Old Style" w:hAnsi="Bookman Old Style" w:cs="Times New Roman"/>
          <w:bCs/>
          <w:iCs/>
          <w:sz w:val="24"/>
          <w:szCs w:val="24"/>
        </w:rPr>
        <w:t>-45</w:t>
      </w:r>
      <w:r w:rsidRPr="000376D4">
        <w:rPr>
          <w:rFonts w:ascii="Bookman Old Style" w:hAnsi="Bookman Old Style" w:cs="Times New Roman"/>
          <w:bCs/>
          <w:iCs/>
          <w:sz w:val="24"/>
          <w:szCs w:val="24"/>
        </w:rPr>
        <w:t xml:space="preserve"> W.P.M.</w:t>
      </w:r>
      <w:r w:rsidR="00891824" w:rsidRPr="00F36DF8">
        <w:rPr>
          <w:rFonts w:ascii="Bookman Old Style" w:hAnsi="Bookman Old Style" w:cs="Times New Roman"/>
          <w:bCs/>
          <w:iCs/>
          <w:sz w:val="22"/>
          <w:szCs w:val="22"/>
        </w:rPr>
        <w:t xml:space="preserve">                   </w:t>
      </w:r>
    </w:p>
    <w:p w:rsidR="00891824" w:rsidRPr="004B72E0" w:rsidRDefault="00891824" w:rsidP="00F36DF8">
      <w:pPr>
        <w:tabs>
          <w:tab w:val="left" w:pos="720"/>
        </w:tabs>
        <w:rPr>
          <w:rFonts w:ascii="Bookman Old Style" w:hAnsi="Bookman Old Style"/>
          <w:bCs/>
          <w:sz w:val="22"/>
          <w:szCs w:val="22"/>
        </w:rPr>
      </w:pPr>
    </w:p>
    <w:p w:rsidR="00C95916" w:rsidRPr="004B72E0" w:rsidRDefault="00C95916">
      <w:pPr>
        <w:ind w:left="360"/>
        <w:rPr>
          <w:rFonts w:ascii="Bookman Old Style" w:hAnsi="Bookman Old Style"/>
          <w:bCs/>
          <w:sz w:val="22"/>
          <w:szCs w:val="22"/>
        </w:rPr>
      </w:pPr>
    </w:p>
    <w:p w:rsidR="00C95916" w:rsidRPr="008C0021" w:rsidRDefault="00C95916" w:rsidP="00F36DF8">
      <w:pPr>
        <w:pStyle w:val="Tit"/>
        <w:shd w:val="clear" w:color="auto" w:fill="D9D9D9"/>
        <w:tabs>
          <w:tab w:val="left" w:pos="7492"/>
          <w:tab w:val="left" w:pos="7662"/>
        </w:tabs>
        <w:ind w:right="-170"/>
        <w:rPr>
          <w:rFonts w:ascii="Bookman Old Style" w:hAnsi="Bookman Old Style"/>
          <w:sz w:val="26"/>
          <w:szCs w:val="26"/>
        </w:rPr>
      </w:pPr>
      <w:r w:rsidRPr="008C0021">
        <w:rPr>
          <w:rFonts w:ascii="Bookman Old Style" w:hAnsi="Bookman Old Style"/>
          <w:sz w:val="26"/>
          <w:szCs w:val="26"/>
        </w:rPr>
        <w:t>Declaration</w:t>
      </w:r>
    </w:p>
    <w:p w:rsidR="00C95916" w:rsidRPr="004B72E0" w:rsidRDefault="00C95916">
      <w:pPr>
        <w:ind w:firstLine="720"/>
        <w:jc w:val="both"/>
        <w:rPr>
          <w:rFonts w:ascii="Bookman Old Style" w:hAnsi="Bookman Old Style"/>
          <w:sz w:val="22"/>
          <w:szCs w:val="22"/>
        </w:rPr>
      </w:pPr>
    </w:p>
    <w:p w:rsidR="00C95916" w:rsidRPr="000376D4" w:rsidRDefault="00C95916">
      <w:pPr>
        <w:ind w:firstLine="720"/>
        <w:jc w:val="both"/>
        <w:rPr>
          <w:rFonts w:ascii="Bookman Old Style" w:hAnsi="Bookman Old Style"/>
          <w:sz w:val="24"/>
          <w:szCs w:val="24"/>
        </w:rPr>
      </w:pPr>
      <w:r w:rsidRPr="000376D4">
        <w:rPr>
          <w:rFonts w:ascii="Bookman Old Style" w:hAnsi="Bookman Old Style"/>
          <w:sz w:val="24"/>
          <w:szCs w:val="24"/>
        </w:rPr>
        <w:t xml:space="preserve">   I </w:t>
      </w:r>
      <w:r w:rsidR="00BE41DB" w:rsidRPr="000376D4">
        <w:rPr>
          <w:rFonts w:ascii="Bookman Old Style" w:hAnsi="Bookman Old Style"/>
          <w:sz w:val="24"/>
          <w:szCs w:val="24"/>
        </w:rPr>
        <w:t>hereby</w:t>
      </w:r>
      <w:r w:rsidRPr="000376D4">
        <w:rPr>
          <w:rFonts w:ascii="Bookman Old Style" w:hAnsi="Bookman Old Style"/>
          <w:sz w:val="24"/>
          <w:szCs w:val="24"/>
        </w:rPr>
        <w:t xml:space="preserve"> solemnly declare that all statements made above are true and correct to the best of my knowledge and belief.</w:t>
      </w:r>
      <w:r w:rsidRPr="000376D4">
        <w:rPr>
          <w:rFonts w:ascii="Bookman Old Style" w:hAnsi="Bookman Old Style"/>
          <w:sz w:val="24"/>
          <w:szCs w:val="24"/>
        </w:rPr>
        <w:tab/>
        <w:t xml:space="preserve">    </w:t>
      </w:r>
      <w:r w:rsidRPr="000376D4">
        <w:rPr>
          <w:rFonts w:ascii="Bookman Old Style" w:hAnsi="Bookman Old Style"/>
          <w:sz w:val="24"/>
          <w:szCs w:val="24"/>
        </w:rPr>
        <w:tab/>
      </w:r>
      <w:r w:rsidRPr="000376D4">
        <w:rPr>
          <w:rFonts w:ascii="Bookman Old Style" w:hAnsi="Bookman Old Style"/>
          <w:sz w:val="24"/>
          <w:szCs w:val="24"/>
        </w:rPr>
        <w:tab/>
      </w:r>
      <w:r w:rsidRPr="000376D4">
        <w:rPr>
          <w:rFonts w:ascii="Bookman Old Style" w:hAnsi="Bookman Old Style"/>
          <w:sz w:val="24"/>
          <w:szCs w:val="24"/>
        </w:rPr>
        <w:tab/>
      </w:r>
      <w:r w:rsidRPr="000376D4">
        <w:rPr>
          <w:rFonts w:ascii="Bookman Old Style" w:hAnsi="Bookman Old Style"/>
          <w:sz w:val="24"/>
          <w:szCs w:val="24"/>
        </w:rPr>
        <w:tab/>
      </w:r>
      <w:r w:rsidRPr="000376D4">
        <w:rPr>
          <w:rFonts w:ascii="Bookman Old Style" w:hAnsi="Bookman Old Style"/>
          <w:sz w:val="24"/>
          <w:szCs w:val="24"/>
        </w:rPr>
        <w:tab/>
      </w:r>
      <w:r w:rsidRPr="000376D4">
        <w:rPr>
          <w:rFonts w:ascii="Bookman Old Style" w:hAnsi="Bookman Old Style"/>
          <w:sz w:val="24"/>
          <w:szCs w:val="24"/>
        </w:rPr>
        <w:tab/>
      </w:r>
      <w:r w:rsidRPr="000376D4">
        <w:rPr>
          <w:rFonts w:ascii="Bookman Old Style" w:hAnsi="Bookman Old Style"/>
          <w:sz w:val="24"/>
          <w:szCs w:val="24"/>
        </w:rPr>
        <w:tab/>
      </w:r>
      <w:r w:rsidRPr="000376D4">
        <w:rPr>
          <w:rFonts w:ascii="Bookman Old Style" w:hAnsi="Bookman Old Style"/>
          <w:sz w:val="24"/>
          <w:szCs w:val="24"/>
        </w:rPr>
        <w:tab/>
      </w:r>
      <w:r w:rsidRPr="000376D4">
        <w:rPr>
          <w:rFonts w:ascii="Bookman Old Style" w:hAnsi="Bookman Old Style"/>
          <w:sz w:val="24"/>
          <w:szCs w:val="24"/>
        </w:rPr>
        <w:tab/>
        <w:t xml:space="preserve">        </w:t>
      </w:r>
    </w:p>
    <w:p w:rsidR="00C95916" w:rsidRPr="004B72E0" w:rsidRDefault="00C95916">
      <w:pPr>
        <w:widowControl w:val="0"/>
        <w:spacing w:line="360" w:lineRule="auto"/>
        <w:rPr>
          <w:rFonts w:ascii="Bookman Old Style" w:hAnsi="Bookman Old Style"/>
          <w:sz w:val="22"/>
          <w:szCs w:val="22"/>
        </w:rPr>
      </w:pPr>
      <w:r w:rsidRPr="004B72E0">
        <w:rPr>
          <w:rFonts w:ascii="Bookman Old Style" w:hAnsi="Bookman Old Style"/>
          <w:sz w:val="22"/>
          <w:szCs w:val="22"/>
        </w:rPr>
        <w:t xml:space="preserve">                     </w:t>
      </w:r>
      <w:r w:rsidRPr="004B72E0">
        <w:rPr>
          <w:rFonts w:ascii="Bookman Old Style" w:hAnsi="Bookman Old Style"/>
          <w:sz w:val="22"/>
          <w:szCs w:val="22"/>
        </w:rPr>
        <w:tab/>
      </w:r>
      <w:r w:rsidRPr="004B72E0">
        <w:rPr>
          <w:rFonts w:ascii="Bookman Old Style" w:hAnsi="Bookman Old Style"/>
          <w:sz w:val="22"/>
          <w:szCs w:val="22"/>
        </w:rPr>
        <w:tab/>
      </w:r>
      <w:r w:rsidRPr="004B72E0">
        <w:rPr>
          <w:rFonts w:ascii="Bookman Old Style" w:hAnsi="Bookman Old Style"/>
          <w:sz w:val="22"/>
          <w:szCs w:val="22"/>
        </w:rPr>
        <w:tab/>
      </w:r>
      <w:r w:rsidRPr="004B72E0">
        <w:rPr>
          <w:rFonts w:ascii="Bookman Old Style" w:hAnsi="Bookman Old Style"/>
          <w:sz w:val="22"/>
          <w:szCs w:val="22"/>
        </w:rPr>
        <w:tab/>
      </w:r>
      <w:r w:rsidRPr="004B72E0">
        <w:rPr>
          <w:rFonts w:ascii="Bookman Old Style" w:hAnsi="Bookman Old Style"/>
          <w:sz w:val="22"/>
          <w:szCs w:val="22"/>
        </w:rPr>
        <w:tab/>
      </w:r>
      <w:r w:rsidRPr="004B72E0">
        <w:rPr>
          <w:rFonts w:ascii="Bookman Old Style" w:hAnsi="Bookman Old Style"/>
          <w:sz w:val="22"/>
          <w:szCs w:val="22"/>
        </w:rPr>
        <w:tab/>
      </w:r>
      <w:r w:rsidRPr="004B72E0">
        <w:rPr>
          <w:rFonts w:ascii="Bookman Old Style" w:hAnsi="Bookman Old Style"/>
          <w:sz w:val="22"/>
          <w:szCs w:val="22"/>
        </w:rPr>
        <w:tab/>
      </w:r>
    </w:p>
    <w:p w:rsidR="009B66DC" w:rsidRDefault="00C95916">
      <w:pPr>
        <w:widowControl w:val="0"/>
        <w:spacing w:line="360" w:lineRule="auto"/>
        <w:rPr>
          <w:rFonts w:ascii="Bookman Old Style" w:hAnsi="Bookman Old Style"/>
          <w:sz w:val="22"/>
          <w:szCs w:val="22"/>
        </w:rPr>
      </w:pPr>
      <w:r w:rsidRPr="004B72E0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</w:t>
      </w:r>
    </w:p>
    <w:p w:rsidR="009B66DC" w:rsidRDefault="009B66DC">
      <w:pPr>
        <w:widowControl w:val="0"/>
        <w:spacing w:line="360" w:lineRule="auto"/>
        <w:rPr>
          <w:rFonts w:ascii="Bookman Old Style" w:hAnsi="Bookman Old Style"/>
          <w:sz w:val="22"/>
          <w:szCs w:val="22"/>
        </w:rPr>
      </w:pPr>
    </w:p>
    <w:p w:rsidR="009B66DC" w:rsidRDefault="00DC0F97">
      <w:pPr>
        <w:widowControl w:val="0"/>
        <w:spacing w:line="360" w:lineRule="auto"/>
        <w:rPr>
          <w:rFonts w:ascii="Bookman Old Style" w:hAnsi="Bookman Old Style"/>
          <w:sz w:val="22"/>
          <w:szCs w:val="22"/>
        </w:rPr>
      </w:pPr>
      <w:r w:rsidRPr="00C213EC">
        <w:rPr>
          <w:rFonts w:ascii="Bookman Old Style" w:hAnsi="Bookman Old Style"/>
          <w:b/>
          <w:sz w:val="22"/>
          <w:szCs w:val="22"/>
        </w:rPr>
        <w:t>Date:-</w:t>
      </w:r>
      <w:r w:rsidR="000311C7">
        <w:rPr>
          <w:rFonts w:ascii="Bookman Old Style" w:hAnsi="Bookman Old Style"/>
          <w:sz w:val="22"/>
          <w:szCs w:val="22"/>
        </w:rPr>
        <w:t xml:space="preserve"> </w:t>
      </w:r>
      <w:r w:rsidR="00226C60">
        <w:rPr>
          <w:rFonts w:ascii="Bookman Old Style" w:hAnsi="Bookman Old Style"/>
          <w:sz w:val="22"/>
          <w:szCs w:val="22"/>
        </w:rPr>
        <w:t xml:space="preserve"> </w:t>
      </w:r>
    </w:p>
    <w:p w:rsidR="00DC0F97" w:rsidRDefault="00C213EC">
      <w:pPr>
        <w:widowControl w:val="0"/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Place</w:t>
      </w:r>
      <w:r w:rsidR="00DC0F97" w:rsidRPr="00C213EC">
        <w:rPr>
          <w:rFonts w:ascii="Bookman Old Style" w:hAnsi="Bookman Old Style"/>
          <w:b/>
          <w:sz w:val="22"/>
          <w:szCs w:val="22"/>
        </w:rPr>
        <w:t>:-</w:t>
      </w:r>
      <w:r w:rsidR="00DC0F97">
        <w:rPr>
          <w:rFonts w:ascii="Bookman Old Style" w:hAnsi="Bookman Old Style"/>
          <w:sz w:val="22"/>
          <w:szCs w:val="22"/>
        </w:rPr>
        <w:t xml:space="preserve"> </w:t>
      </w:r>
      <w:r w:rsidR="000D2E61">
        <w:rPr>
          <w:rFonts w:ascii="Bookman Old Style" w:hAnsi="Bookman Old Style"/>
          <w:sz w:val="22"/>
          <w:szCs w:val="22"/>
        </w:rPr>
        <w:t>Delhi</w:t>
      </w:r>
    </w:p>
    <w:p w:rsidR="009B66DC" w:rsidRDefault="009B66DC">
      <w:pPr>
        <w:widowControl w:val="0"/>
        <w:spacing w:line="360" w:lineRule="auto"/>
        <w:rPr>
          <w:rFonts w:ascii="Bookman Old Style" w:hAnsi="Bookman Old Style"/>
          <w:sz w:val="22"/>
          <w:szCs w:val="22"/>
        </w:rPr>
      </w:pPr>
    </w:p>
    <w:p w:rsidR="009B66DC" w:rsidRDefault="009B66DC">
      <w:pPr>
        <w:widowControl w:val="0"/>
        <w:spacing w:line="360" w:lineRule="auto"/>
        <w:rPr>
          <w:rFonts w:ascii="Bookman Old Style" w:hAnsi="Bookman Old Style"/>
          <w:sz w:val="22"/>
          <w:szCs w:val="22"/>
        </w:rPr>
      </w:pPr>
    </w:p>
    <w:p w:rsidR="00C95916" w:rsidRPr="004B72E0" w:rsidRDefault="00C95916">
      <w:pPr>
        <w:widowControl w:val="0"/>
        <w:spacing w:line="360" w:lineRule="auto"/>
        <w:rPr>
          <w:rFonts w:ascii="Bookman Old Style" w:hAnsi="Bookman Old Style"/>
          <w:sz w:val="22"/>
          <w:szCs w:val="22"/>
        </w:rPr>
      </w:pPr>
      <w:r w:rsidRPr="004B72E0">
        <w:rPr>
          <w:rFonts w:ascii="Bookman Old Style" w:hAnsi="Bookman Old Style"/>
          <w:sz w:val="22"/>
          <w:szCs w:val="22"/>
        </w:rPr>
        <w:t xml:space="preserve">       </w:t>
      </w:r>
    </w:p>
    <w:p w:rsidR="00C95916" w:rsidRPr="009B66DC" w:rsidRDefault="00C95916" w:rsidP="009F0793">
      <w:pPr>
        <w:widowControl w:val="0"/>
        <w:spacing w:line="360" w:lineRule="auto"/>
        <w:jc w:val="right"/>
        <w:rPr>
          <w:rFonts w:ascii="Bookman Old Style" w:hAnsi="Bookman Old Style"/>
          <w:b/>
          <w:bCs/>
          <w:sz w:val="22"/>
          <w:szCs w:val="22"/>
          <w:u w:val="single"/>
        </w:rPr>
      </w:pPr>
      <w:r w:rsidRPr="009B66DC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                             </w:t>
      </w:r>
      <w:r w:rsidR="009B66DC" w:rsidRPr="009B66DC">
        <w:rPr>
          <w:rFonts w:ascii="Bookman Old Style" w:hAnsi="Bookman Old Style"/>
          <w:b/>
          <w:sz w:val="22"/>
          <w:szCs w:val="22"/>
        </w:rPr>
        <w:t xml:space="preserve">               (</w:t>
      </w:r>
      <w:r w:rsidR="00F36DF8" w:rsidRPr="008C0021">
        <w:rPr>
          <w:rFonts w:ascii="Bookman Old Style" w:hAnsi="Bookman Old Style"/>
          <w:b/>
          <w:sz w:val="24"/>
          <w:szCs w:val="24"/>
          <w:u w:val="single"/>
        </w:rPr>
        <w:t>VINOD KUMAR</w:t>
      </w:r>
      <w:r w:rsidR="009B66DC" w:rsidRPr="009B66DC">
        <w:rPr>
          <w:rFonts w:ascii="Bookman Old Style" w:hAnsi="Bookman Old Style"/>
          <w:b/>
          <w:sz w:val="22"/>
          <w:szCs w:val="22"/>
          <w:u w:val="single"/>
        </w:rPr>
        <w:t>)</w:t>
      </w:r>
    </w:p>
    <w:sectPr w:rsidR="00C95916" w:rsidRPr="009B66DC" w:rsidSect="00111249">
      <w:footerReference w:type="default" r:id="rId7"/>
      <w:footnotePr>
        <w:pos w:val="beneathText"/>
      </w:footnotePr>
      <w:pgSz w:w="12240" w:h="15840"/>
      <w:pgMar w:top="-300" w:right="1152" w:bottom="54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7EB" w:rsidRDefault="00BC57EB" w:rsidP="00111249">
      <w:r>
        <w:separator/>
      </w:r>
    </w:p>
  </w:endnote>
  <w:endnote w:type="continuationSeparator" w:id="1">
    <w:p w:rsidR="00BC57EB" w:rsidRDefault="00BC57EB" w:rsidP="001112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DF8" w:rsidRPr="00C40E52" w:rsidRDefault="00F36DF8" w:rsidP="00C40E52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10098"/>
      </w:tabs>
      <w:rPr>
        <w:rFonts w:ascii="Cambria" w:hAnsi="Cambria"/>
      </w:rPr>
    </w:pPr>
    <w:r>
      <w:rPr>
        <w:rFonts w:ascii="Cambria" w:hAnsi="Cambria"/>
      </w:rPr>
      <w:t>VINOD KUMAR</w:t>
    </w:r>
    <w:r>
      <w:rPr>
        <w:rFonts w:ascii="Cambria" w:hAnsi="Cambria"/>
      </w:rPr>
      <w:tab/>
    </w:r>
    <w:r w:rsidRPr="00C40E52">
      <w:rPr>
        <w:rFonts w:ascii="Cambria" w:hAnsi="Cambria"/>
      </w:rPr>
      <w:t xml:space="preserve">Page </w:t>
    </w:r>
    <w:r w:rsidR="00B2160C" w:rsidRPr="00B2160C">
      <w:rPr>
        <w:rFonts w:ascii="Calibri" w:hAnsi="Calibri"/>
      </w:rPr>
      <w:fldChar w:fldCharType="begin"/>
    </w:r>
    <w:r>
      <w:instrText xml:space="preserve"> PAGE   \* MERGEFORMAT </w:instrText>
    </w:r>
    <w:r w:rsidR="00B2160C" w:rsidRPr="00B2160C">
      <w:rPr>
        <w:rFonts w:ascii="Calibri" w:hAnsi="Calibri"/>
      </w:rPr>
      <w:fldChar w:fldCharType="separate"/>
    </w:r>
    <w:r w:rsidR="007064E8" w:rsidRPr="007064E8">
      <w:rPr>
        <w:rFonts w:ascii="Cambria" w:hAnsi="Cambria"/>
        <w:noProof/>
      </w:rPr>
      <w:t>1</w:t>
    </w:r>
    <w:r w:rsidR="00B2160C" w:rsidRPr="00C40E52">
      <w:rPr>
        <w:rFonts w:ascii="Cambria" w:hAnsi="Cambria"/>
        <w:noProof/>
      </w:rPr>
      <w:fldChar w:fldCharType="end"/>
    </w:r>
  </w:p>
  <w:p w:rsidR="00F36DF8" w:rsidRDefault="00F36D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7EB" w:rsidRDefault="00BC57EB" w:rsidP="00111249">
      <w:r>
        <w:separator/>
      </w:r>
    </w:p>
  </w:footnote>
  <w:footnote w:type="continuationSeparator" w:id="1">
    <w:p w:rsidR="00BC57EB" w:rsidRDefault="00BC57EB" w:rsidP="001112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3FE65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78237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8C43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3A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E6203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ACBD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C838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9A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0166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186F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00000002"/>
    <w:multiLevelType w:val="singleLevel"/>
    <w:tmpl w:val="00000002"/>
    <w:name w:val="WW8Num4"/>
    <w:lvl w:ilvl="0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/>
      </w:rPr>
    </w:lvl>
  </w:abstractNum>
  <w:abstractNum w:abstractNumId="12">
    <w:nsid w:val="00000003"/>
    <w:multiLevelType w:val="singleLevel"/>
    <w:tmpl w:val="00000003"/>
    <w:name w:val="WW8Num10"/>
    <w:lvl w:ilvl="0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/>
      </w:rPr>
    </w:lvl>
  </w:abstractNum>
  <w:abstractNum w:abstractNumId="13">
    <w:nsid w:val="00000004"/>
    <w:multiLevelType w:val="singleLevel"/>
    <w:tmpl w:val="00000004"/>
    <w:name w:val="WW8Num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>
    <w:nsid w:val="00000005"/>
    <w:multiLevelType w:val="singleLevel"/>
    <w:tmpl w:val="00000005"/>
    <w:name w:val="WW8Num14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</w:abstractNum>
  <w:abstractNum w:abstractNumId="15">
    <w:nsid w:val="00000006"/>
    <w:multiLevelType w:val="singleLevel"/>
    <w:tmpl w:val="00000006"/>
    <w:name w:val="WW8Num2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6">
    <w:nsid w:val="00000007"/>
    <w:multiLevelType w:val="singleLevel"/>
    <w:tmpl w:val="00000007"/>
    <w:name w:val="WW8Num25"/>
    <w:lvl w:ilvl="0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/>
      </w:rPr>
    </w:lvl>
  </w:abstractNum>
  <w:abstractNum w:abstractNumId="17">
    <w:nsid w:val="00000008"/>
    <w:multiLevelType w:val="singleLevel"/>
    <w:tmpl w:val="00000008"/>
    <w:name w:val="WW8Num33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8">
    <w:nsid w:val="00000009"/>
    <w:multiLevelType w:val="singleLevel"/>
    <w:tmpl w:val="00000009"/>
    <w:name w:val="WW8Num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9">
    <w:nsid w:val="0000000A"/>
    <w:multiLevelType w:val="singleLevel"/>
    <w:tmpl w:val="0000000A"/>
    <w:name w:val="WW8Num37"/>
    <w:lvl w:ilvl="0">
      <w:start w:val="1"/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hAnsi="Wingdings"/>
        <w:b w:val="0"/>
        <w:sz w:val="22"/>
        <w:szCs w:val="22"/>
      </w:rPr>
    </w:lvl>
  </w:abstractNum>
  <w:abstractNum w:abstractNumId="20">
    <w:nsid w:val="0000000B"/>
    <w:multiLevelType w:val="singleLevel"/>
    <w:tmpl w:val="0000000B"/>
    <w:name w:val="WW8Num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1">
    <w:nsid w:val="0000000C"/>
    <w:multiLevelType w:val="singleLevel"/>
    <w:tmpl w:val="0000000C"/>
    <w:name w:val="WW8Num4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2">
    <w:nsid w:val="0000000D"/>
    <w:multiLevelType w:val="multilevel"/>
    <w:tmpl w:val="0000000D"/>
    <w:name w:val="WW8Num46"/>
    <w:lvl w:ilvl="0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/>
      </w:rPr>
    </w:lvl>
    <w:lvl w:ilvl="2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/>
      </w:rPr>
    </w:lvl>
  </w:abstractNum>
  <w:abstractNum w:abstractNumId="23">
    <w:nsid w:val="0000000E"/>
    <w:multiLevelType w:val="singleLevel"/>
    <w:tmpl w:val="0000000E"/>
    <w:name w:val="WW8Num47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24">
    <w:nsid w:val="0000000F"/>
    <w:multiLevelType w:val="multilevel"/>
    <w:tmpl w:val="0000000F"/>
    <w:name w:val="WW8Num50"/>
    <w:lvl w:ilvl="0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/>
      </w:rPr>
    </w:lvl>
  </w:abstractNum>
  <w:abstractNum w:abstractNumId="25">
    <w:nsid w:val="00000010"/>
    <w:multiLevelType w:val="singleLevel"/>
    <w:tmpl w:val="00000010"/>
    <w:name w:val="WW8Num5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6">
    <w:nsid w:val="00000011"/>
    <w:multiLevelType w:val="multilevel"/>
    <w:tmpl w:val="00000011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/>
      </w:rPr>
    </w:lvl>
  </w:abstractNum>
  <w:abstractNum w:abstractNumId="27">
    <w:nsid w:val="00F84B82"/>
    <w:multiLevelType w:val="hybridMultilevel"/>
    <w:tmpl w:val="0A247BCA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8">
    <w:nsid w:val="02A47647"/>
    <w:multiLevelType w:val="hybridMultilevel"/>
    <w:tmpl w:val="BCA6BB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DB32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0">
    <w:nsid w:val="29487383"/>
    <w:multiLevelType w:val="hybridMultilevel"/>
    <w:tmpl w:val="6B6C95B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3A754ABD"/>
    <w:multiLevelType w:val="hybridMultilevel"/>
    <w:tmpl w:val="D4B487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EBF5DA0"/>
    <w:multiLevelType w:val="hybridMultilevel"/>
    <w:tmpl w:val="F5E4F618"/>
    <w:lvl w:ilvl="0" w:tplc="0409000B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3">
    <w:nsid w:val="41FA6245"/>
    <w:multiLevelType w:val="hybridMultilevel"/>
    <w:tmpl w:val="653E5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69332D"/>
    <w:multiLevelType w:val="hybridMultilevel"/>
    <w:tmpl w:val="24C863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8E75E88"/>
    <w:multiLevelType w:val="hybridMultilevel"/>
    <w:tmpl w:val="AAE45770"/>
    <w:lvl w:ilvl="0" w:tplc="04090001">
      <w:start w:val="1"/>
      <w:numFmt w:val="bullet"/>
      <w:lvlText w:val=""/>
      <w:lvlJc w:val="left"/>
      <w:pPr>
        <w:tabs>
          <w:tab w:val="num" w:pos="2505"/>
        </w:tabs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25"/>
        </w:tabs>
        <w:ind w:left="32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65"/>
        </w:tabs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85"/>
        </w:tabs>
        <w:ind w:left="53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25"/>
        </w:tabs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45"/>
        </w:tabs>
        <w:ind w:left="75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65"/>
        </w:tabs>
        <w:ind w:left="8265" w:hanging="360"/>
      </w:pPr>
      <w:rPr>
        <w:rFonts w:ascii="Wingdings" w:hAnsi="Wingdings" w:hint="default"/>
      </w:rPr>
    </w:lvl>
  </w:abstractNum>
  <w:abstractNum w:abstractNumId="36">
    <w:nsid w:val="5E4841F2"/>
    <w:multiLevelType w:val="hybridMultilevel"/>
    <w:tmpl w:val="279A9E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0A31F4F"/>
    <w:multiLevelType w:val="hybridMultilevel"/>
    <w:tmpl w:val="C6042976"/>
    <w:lvl w:ilvl="0" w:tplc="04090001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5"/>
        </w:tabs>
        <w:ind w:left="29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5"/>
        </w:tabs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5"/>
        </w:tabs>
        <w:ind w:left="72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5"/>
        </w:tabs>
        <w:ind w:left="7965" w:hanging="360"/>
      </w:pPr>
      <w:rPr>
        <w:rFonts w:ascii="Wingdings" w:hAnsi="Wingdings" w:hint="default"/>
      </w:rPr>
    </w:lvl>
  </w:abstractNum>
  <w:abstractNum w:abstractNumId="38">
    <w:nsid w:val="61DA29C4"/>
    <w:multiLevelType w:val="multilevel"/>
    <w:tmpl w:val="87E00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30920E8"/>
    <w:multiLevelType w:val="hybridMultilevel"/>
    <w:tmpl w:val="2640E9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654D0EB9"/>
    <w:multiLevelType w:val="hybridMultilevel"/>
    <w:tmpl w:val="24D45A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C4F7414"/>
    <w:multiLevelType w:val="hybridMultilevel"/>
    <w:tmpl w:val="E174CA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6D150456"/>
    <w:multiLevelType w:val="hybridMultilevel"/>
    <w:tmpl w:val="08781E7A"/>
    <w:lvl w:ilvl="0" w:tplc="04090001">
      <w:start w:val="1"/>
      <w:numFmt w:val="bullet"/>
      <w:lvlText w:val=""/>
      <w:lvlJc w:val="left"/>
      <w:pPr>
        <w:tabs>
          <w:tab w:val="num" w:pos="2505"/>
        </w:tabs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25"/>
        </w:tabs>
        <w:ind w:left="32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65"/>
        </w:tabs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85"/>
        </w:tabs>
        <w:ind w:left="53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25"/>
        </w:tabs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45"/>
        </w:tabs>
        <w:ind w:left="75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65"/>
        </w:tabs>
        <w:ind w:left="8265" w:hanging="360"/>
      </w:pPr>
      <w:rPr>
        <w:rFonts w:ascii="Wingdings" w:hAnsi="Wingdings" w:hint="default"/>
      </w:rPr>
    </w:lvl>
  </w:abstractNum>
  <w:abstractNum w:abstractNumId="43">
    <w:nsid w:val="70705719"/>
    <w:multiLevelType w:val="multilevel"/>
    <w:tmpl w:val="87E00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6F1596F"/>
    <w:multiLevelType w:val="hybridMultilevel"/>
    <w:tmpl w:val="6D3E5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8010197"/>
    <w:multiLevelType w:val="hybridMultilevel"/>
    <w:tmpl w:val="45D2E0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1"/>
  </w:num>
  <w:num w:numId="13">
    <w:abstractNumId w:val="22"/>
  </w:num>
  <w:num w:numId="14">
    <w:abstractNumId w:val="23"/>
  </w:num>
  <w:num w:numId="15">
    <w:abstractNumId w:val="24"/>
  </w:num>
  <w:num w:numId="16">
    <w:abstractNumId w:val="25"/>
  </w:num>
  <w:num w:numId="17">
    <w:abstractNumId w:val="26"/>
  </w:num>
  <w:num w:numId="18">
    <w:abstractNumId w:val="33"/>
  </w:num>
  <w:num w:numId="19">
    <w:abstractNumId w:val="40"/>
  </w:num>
  <w:num w:numId="20">
    <w:abstractNumId w:val="29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7"/>
  </w:num>
  <w:num w:numId="32">
    <w:abstractNumId w:val="39"/>
  </w:num>
  <w:num w:numId="33">
    <w:abstractNumId w:val="41"/>
  </w:num>
  <w:num w:numId="34">
    <w:abstractNumId w:val="45"/>
  </w:num>
  <w:num w:numId="35">
    <w:abstractNumId w:val="42"/>
  </w:num>
  <w:num w:numId="36">
    <w:abstractNumId w:val="35"/>
  </w:num>
  <w:num w:numId="37">
    <w:abstractNumId w:val="37"/>
  </w:num>
  <w:num w:numId="38">
    <w:abstractNumId w:val="36"/>
  </w:num>
  <w:num w:numId="39">
    <w:abstractNumId w:val="44"/>
  </w:num>
  <w:num w:numId="40">
    <w:abstractNumId w:val="30"/>
  </w:num>
  <w:num w:numId="41">
    <w:abstractNumId w:val="31"/>
  </w:num>
  <w:num w:numId="42">
    <w:abstractNumId w:val="32"/>
  </w:num>
  <w:num w:numId="43">
    <w:abstractNumId w:val="34"/>
  </w:num>
  <w:num w:numId="44">
    <w:abstractNumId w:val="43"/>
  </w:num>
  <w:num w:numId="45">
    <w:abstractNumId w:val="38"/>
  </w:num>
  <w:num w:numId="46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FB3C67"/>
    <w:rsid w:val="000311C7"/>
    <w:rsid w:val="00033D8C"/>
    <w:rsid w:val="000376D4"/>
    <w:rsid w:val="0007214D"/>
    <w:rsid w:val="00085537"/>
    <w:rsid w:val="000D2E61"/>
    <w:rsid w:val="00111249"/>
    <w:rsid w:val="0011373B"/>
    <w:rsid w:val="001408D1"/>
    <w:rsid w:val="001651EA"/>
    <w:rsid w:val="00183704"/>
    <w:rsid w:val="001E7050"/>
    <w:rsid w:val="00207E11"/>
    <w:rsid w:val="00220748"/>
    <w:rsid w:val="00226C60"/>
    <w:rsid w:val="00246B60"/>
    <w:rsid w:val="002607AC"/>
    <w:rsid w:val="00282164"/>
    <w:rsid w:val="002A6048"/>
    <w:rsid w:val="002D799F"/>
    <w:rsid w:val="002F1E22"/>
    <w:rsid w:val="003043B2"/>
    <w:rsid w:val="00325181"/>
    <w:rsid w:val="00330F5C"/>
    <w:rsid w:val="00337FA0"/>
    <w:rsid w:val="003674B5"/>
    <w:rsid w:val="0039602D"/>
    <w:rsid w:val="003B1C60"/>
    <w:rsid w:val="003D0B0A"/>
    <w:rsid w:val="003D6FF7"/>
    <w:rsid w:val="00411AD8"/>
    <w:rsid w:val="00427683"/>
    <w:rsid w:val="00444855"/>
    <w:rsid w:val="0045696E"/>
    <w:rsid w:val="004A1710"/>
    <w:rsid w:val="004B72E0"/>
    <w:rsid w:val="004C255F"/>
    <w:rsid w:val="005175CA"/>
    <w:rsid w:val="00563784"/>
    <w:rsid w:val="005A52FD"/>
    <w:rsid w:val="005B73FE"/>
    <w:rsid w:val="005B7D5E"/>
    <w:rsid w:val="005F4D18"/>
    <w:rsid w:val="00605B75"/>
    <w:rsid w:val="00613FF5"/>
    <w:rsid w:val="0063000B"/>
    <w:rsid w:val="00656615"/>
    <w:rsid w:val="006833A1"/>
    <w:rsid w:val="006C2343"/>
    <w:rsid w:val="007064E8"/>
    <w:rsid w:val="00730089"/>
    <w:rsid w:val="00762E17"/>
    <w:rsid w:val="007737AA"/>
    <w:rsid w:val="0079178B"/>
    <w:rsid w:val="00792167"/>
    <w:rsid w:val="007A5FA0"/>
    <w:rsid w:val="007C31DB"/>
    <w:rsid w:val="007E4A80"/>
    <w:rsid w:val="008461A6"/>
    <w:rsid w:val="008479EE"/>
    <w:rsid w:val="00855387"/>
    <w:rsid w:val="008768B3"/>
    <w:rsid w:val="00891824"/>
    <w:rsid w:val="008C0021"/>
    <w:rsid w:val="008C609E"/>
    <w:rsid w:val="00901C9F"/>
    <w:rsid w:val="009556E6"/>
    <w:rsid w:val="00955AD1"/>
    <w:rsid w:val="00962CA0"/>
    <w:rsid w:val="009655F8"/>
    <w:rsid w:val="009B66DC"/>
    <w:rsid w:val="009F0793"/>
    <w:rsid w:val="00A36524"/>
    <w:rsid w:val="00A7766B"/>
    <w:rsid w:val="00AD6FD6"/>
    <w:rsid w:val="00B11936"/>
    <w:rsid w:val="00B143F1"/>
    <w:rsid w:val="00B16C19"/>
    <w:rsid w:val="00B1719B"/>
    <w:rsid w:val="00B2160C"/>
    <w:rsid w:val="00B25FA5"/>
    <w:rsid w:val="00BC57EB"/>
    <w:rsid w:val="00BE41DB"/>
    <w:rsid w:val="00BE6AA9"/>
    <w:rsid w:val="00BF6E62"/>
    <w:rsid w:val="00C213EC"/>
    <w:rsid w:val="00C40E52"/>
    <w:rsid w:val="00C62130"/>
    <w:rsid w:val="00C95916"/>
    <w:rsid w:val="00CF792B"/>
    <w:rsid w:val="00D55848"/>
    <w:rsid w:val="00D747BE"/>
    <w:rsid w:val="00D87C69"/>
    <w:rsid w:val="00D940EE"/>
    <w:rsid w:val="00DA6ACA"/>
    <w:rsid w:val="00DC0F97"/>
    <w:rsid w:val="00DF7325"/>
    <w:rsid w:val="00DF7419"/>
    <w:rsid w:val="00E02EC7"/>
    <w:rsid w:val="00E04182"/>
    <w:rsid w:val="00E212B6"/>
    <w:rsid w:val="00E22186"/>
    <w:rsid w:val="00E221BB"/>
    <w:rsid w:val="00E62134"/>
    <w:rsid w:val="00EA4A51"/>
    <w:rsid w:val="00F13C7B"/>
    <w:rsid w:val="00F1480E"/>
    <w:rsid w:val="00F36DF8"/>
    <w:rsid w:val="00FA15F7"/>
    <w:rsid w:val="00FA1613"/>
    <w:rsid w:val="00FA19DD"/>
    <w:rsid w:val="00FA3352"/>
    <w:rsid w:val="00FB3C67"/>
    <w:rsid w:val="00FB7294"/>
    <w:rsid w:val="00FE7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E11"/>
    <w:pPr>
      <w:suppressAutoHyphens/>
    </w:pPr>
    <w:rPr>
      <w:lang w:eastAsia="he-IL" w:bidi="he-IL"/>
    </w:rPr>
  </w:style>
  <w:style w:type="paragraph" w:styleId="Heading1">
    <w:name w:val="heading 1"/>
    <w:basedOn w:val="Normal"/>
    <w:next w:val="Normal"/>
    <w:qFormat/>
    <w:rsid w:val="00207E11"/>
    <w:pPr>
      <w:keepNext/>
      <w:tabs>
        <w:tab w:val="num" w:pos="0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07E11"/>
    <w:pPr>
      <w:keepNext/>
      <w:tabs>
        <w:tab w:val="num" w:pos="0"/>
      </w:tabs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07E11"/>
    <w:pPr>
      <w:keepNext/>
      <w:tabs>
        <w:tab w:val="num" w:pos="0"/>
      </w:tabs>
      <w:ind w:left="1440" w:firstLine="45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07E11"/>
    <w:pPr>
      <w:keepNext/>
      <w:tabs>
        <w:tab w:val="num" w:pos="0"/>
      </w:tabs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207E11"/>
    <w:pPr>
      <w:keepNext/>
      <w:tabs>
        <w:tab w:val="num" w:pos="0"/>
      </w:tabs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207E11"/>
    <w:pPr>
      <w:keepNext/>
      <w:tabs>
        <w:tab w:val="num" w:pos="0"/>
      </w:tabs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207E11"/>
    <w:pPr>
      <w:keepNext/>
      <w:tabs>
        <w:tab w:val="num" w:pos="0"/>
      </w:tabs>
      <w:outlineLvl w:val="6"/>
    </w:pPr>
    <w:rPr>
      <w:b/>
      <w:color w:val="000000"/>
      <w:sz w:val="24"/>
    </w:rPr>
  </w:style>
  <w:style w:type="paragraph" w:styleId="Heading8">
    <w:name w:val="heading 8"/>
    <w:basedOn w:val="Normal"/>
    <w:next w:val="Normal"/>
    <w:qFormat/>
    <w:rsid w:val="00207E11"/>
    <w:pPr>
      <w:keepNext/>
      <w:shd w:val="clear" w:color="auto" w:fill="E5E5E5"/>
      <w:tabs>
        <w:tab w:val="num" w:pos="0"/>
      </w:tabs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207E11"/>
    <w:pPr>
      <w:keepNext/>
      <w:shd w:val="clear" w:color="auto" w:fill="DFDFDF"/>
      <w:tabs>
        <w:tab w:val="num" w:pos="0"/>
      </w:tabs>
      <w:ind w:left="-270" w:right="450" w:firstLine="270"/>
      <w:jc w:val="center"/>
      <w:outlineLvl w:val="8"/>
    </w:pPr>
    <w:rPr>
      <w:b/>
      <w:bCs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207E11"/>
    <w:rPr>
      <w:rFonts w:ascii="Wingdings" w:hAnsi="Wingdings"/>
    </w:rPr>
  </w:style>
  <w:style w:type="character" w:customStyle="1" w:styleId="WW8Num2z1">
    <w:name w:val="WW8Num2z1"/>
    <w:rsid w:val="00207E11"/>
    <w:rPr>
      <w:rFonts w:ascii="Courier New" w:hAnsi="Courier New" w:cs="Courier New"/>
    </w:rPr>
  </w:style>
  <w:style w:type="character" w:customStyle="1" w:styleId="WW8Num2z3">
    <w:name w:val="WW8Num2z3"/>
    <w:rsid w:val="00207E11"/>
    <w:rPr>
      <w:rFonts w:ascii="Symbol" w:hAnsi="Symbol"/>
    </w:rPr>
  </w:style>
  <w:style w:type="character" w:customStyle="1" w:styleId="WW8Num3z0">
    <w:name w:val="WW8Num3z0"/>
    <w:rsid w:val="00207E11"/>
    <w:rPr>
      <w:rFonts w:ascii="Symbol" w:hAnsi="Symbol"/>
    </w:rPr>
  </w:style>
  <w:style w:type="character" w:customStyle="1" w:styleId="WW8Num3z1">
    <w:name w:val="WW8Num3z1"/>
    <w:rsid w:val="00207E11"/>
    <w:rPr>
      <w:rFonts w:ascii="Courier New" w:hAnsi="Courier New" w:cs="Courier New"/>
    </w:rPr>
  </w:style>
  <w:style w:type="character" w:customStyle="1" w:styleId="WW8Num3z2">
    <w:name w:val="WW8Num3z2"/>
    <w:rsid w:val="00207E11"/>
    <w:rPr>
      <w:rFonts w:ascii="Wingdings" w:hAnsi="Wingdings"/>
    </w:rPr>
  </w:style>
  <w:style w:type="character" w:customStyle="1" w:styleId="WW8Num4z0">
    <w:name w:val="WW8Num4z0"/>
    <w:rsid w:val="00207E11"/>
    <w:rPr>
      <w:rFonts w:ascii="Wingdings" w:hAnsi="Wingdings"/>
    </w:rPr>
  </w:style>
  <w:style w:type="character" w:customStyle="1" w:styleId="WW8Num4z1">
    <w:name w:val="WW8Num4z1"/>
    <w:rsid w:val="00207E11"/>
    <w:rPr>
      <w:rFonts w:ascii="Courier New" w:hAnsi="Courier New" w:cs="Courier New"/>
    </w:rPr>
  </w:style>
  <w:style w:type="character" w:customStyle="1" w:styleId="WW8Num4z3">
    <w:name w:val="WW8Num4z3"/>
    <w:rsid w:val="00207E11"/>
    <w:rPr>
      <w:rFonts w:ascii="Symbol" w:hAnsi="Symbol"/>
    </w:rPr>
  </w:style>
  <w:style w:type="character" w:customStyle="1" w:styleId="WW8Num5z0">
    <w:name w:val="WW8Num5z0"/>
    <w:rsid w:val="00207E11"/>
    <w:rPr>
      <w:rFonts w:ascii="Wingdings" w:hAnsi="Wingdings"/>
    </w:rPr>
  </w:style>
  <w:style w:type="character" w:customStyle="1" w:styleId="WW8Num5z1">
    <w:name w:val="WW8Num5z1"/>
    <w:rsid w:val="00207E11"/>
    <w:rPr>
      <w:rFonts w:ascii="Courier New" w:hAnsi="Courier New"/>
    </w:rPr>
  </w:style>
  <w:style w:type="character" w:customStyle="1" w:styleId="WW8Num5z3">
    <w:name w:val="WW8Num5z3"/>
    <w:rsid w:val="00207E11"/>
    <w:rPr>
      <w:rFonts w:ascii="Symbol" w:hAnsi="Symbol"/>
    </w:rPr>
  </w:style>
  <w:style w:type="character" w:customStyle="1" w:styleId="WW8Num6z0">
    <w:name w:val="WW8Num6z0"/>
    <w:rsid w:val="00207E11"/>
    <w:rPr>
      <w:rFonts w:ascii="Wingdings" w:hAnsi="Wingdings"/>
    </w:rPr>
  </w:style>
  <w:style w:type="character" w:customStyle="1" w:styleId="WW8Num6z1">
    <w:name w:val="WW8Num6z1"/>
    <w:rsid w:val="00207E11"/>
    <w:rPr>
      <w:rFonts w:ascii="Courier New" w:hAnsi="Courier New" w:cs="Courier New"/>
    </w:rPr>
  </w:style>
  <w:style w:type="character" w:customStyle="1" w:styleId="WW8Num6z3">
    <w:name w:val="WW8Num6z3"/>
    <w:rsid w:val="00207E11"/>
    <w:rPr>
      <w:rFonts w:ascii="Symbol" w:hAnsi="Symbol"/>
    </w:rPr>
  </w:style>
  <w:style w:type="character" w:customStyle="1" w:styleId="WW8Num8z0">
    <w:name w:val="WW8Num8z0"/>
    <w:rsid w:val="00207E11"/>
    <w:rPr>
      <w:rFonts w:ascii="Wingdings" w:hAnsi="Wingdings"/>
    </w:rPr>
  </w:style>
  <w:style w:type="character" w:customStyle="1" w:styleId="WW8Num8z1">
    <w:name w:val="WW8Num8z1"/>
    <w:rsid w:val="00207E11"/>
    <w:rPr>
      <w:rFonts w:ascii="Courier New" w:hAnsi="Courier New"/>
    </w:rPr>
  </w:style>
  <w:style w:type="character" w:customStyle="1" w:styleId="WW8Num8z3">
    <w:name w:val="WW8Num8z3"/>
    <w:rsid w:val="00207E11"/>
    <w:rPr>
      <w:rFonts w:ascii="Symbol" w:hAnsi="Symbol"/>
    </w:rPr>
  </w:style>
  <w:style w:type="character" w:customStyle="1" w:styleId="WW8Num9z0">
    <w:name w:val="WW8Num9z0"/>
    <w:rsid w:val="00207E11"/>
    <w:rPr>
      <w:rFonts w:ascii="Wingdings" w:hAnsi="Wingdings"/>
    </w:rPr>
  </w:style>
  <w:style w:type="character" w:customStyle="1" w:styleId="WW8Num9z6">
    <w:name w:val="WW8Num9z6"/>
    <w:rsid w:val="00207E11"/>
    <w:rPr>
      <w:rFonts w:ascii="Symbol" w:hAnsi="Symbol"/>
    </w:rPr>
  </w:style>
  <w:style w:type="character" w:customStyle="1" w:styleId="WW8Num9z7">
    <w:name w:val="WW8Num9z7"/>
    <w:rsid w:val="00207E11"/>
    <w:rPr>
      <w:rFonts w:ascii="Courier New" w:hAnsi="Courier New" w:cs="Courier New"/>
    </w:rPr>
  </w:style>
  <w:style w:type="character" w:customStyle="1" w:styleId="WW8Num10z0">
    <w:name w:val="WW8Num10z0"/>
    <w:rsid w:val="00207E11"/>
    <w:rPr>
      <w:rFonts w:ascii="Wingdings" w:hAnsi="Wingdings"/>
    </w:rPr>
  </w:style>
  <w:style w:type="character" w:customStyle="1" w:styleId="WW8Num10z3">
    <w:name w:val="WW8Num10z3"/>
    <w:rsid w:val="00207E11"/>
    <w:rPr>
      <w:rFonts w:ascii="Symbol" w:hAnsi="Symbol"/>
    </w:rPr>
  </w:style>
  <w:style w:type="character" w:customStyle="1" w:styleId="WW8Num10z4">
    <w:name w:val="WW8Num10z4"/>
    <w:rsid w:val="00207E11"/>
    <w:rPr>
      <w:rFonts w:ascii="Courier New" w:hAnsi="Courier New" w:cs="Courier New"/>
    </w:rPr>
  </w:style>
  <w:style w:type="character" w:customStyle="1" w:styleId="WW8Num11z0">
    <w:name w:val="WW8Num11z0"/>
    <w:rsid w:val="00207E11"/>
    <w:rPr>
      <w:rFonts w:ascii="Wingdings" w:hAnsi="Wingdings"/>
    </w:rPr>
  </w:style>
  <w:style w:type="character" w:customStyle="1" w:styleId="WW8Num11z1">
    <w:name w:val="WW8Num11z1"/>
    <w:rsid w:val="00207E11"/>
    <w:rPr>
      <w:rFonts w:ascii="Courier New" w:hAnsi="Courier New" w:cs="Courier New"/>
    </w:rPr>
  </w:style>
  <w:style w:type="character" w:customStyle="1" w:styleId="WW8Num11z3">
    <w:name w:val="WW8Num11z3"/>
    <w:rsid w:val="00207E11"/>
    <w:rPr>
      <w:rFonts w:ascii="Symbol" w:hAnsi="Symbol"/>
    </w:rPr>
  </w:style>
  <w:style w:type="character" w:customStyle="1" w:styleId="WW8Num12z0">
    <w:name w:val="WW8Num12z0"/>
    <w:rsid w:val="00207E11"/>
    <w:rPr>
      <w:rFonts w:ascii="Wingdings" w:hAnsi="Wingdings"/>
    </w:rPr>
  </w:style>
  <w:style w:type="character" w:customStyle="1" w:styleId="WW8Num12z3">
    <w:name w:val="WW8Num12z3"/>
    <w:rsid w:val="00207E11"/>
    <w:rPr>
      <w:rFonts w:ascii="Symbol" w:hAnsi="Symbol"/>
    </w:rPr>
  </w:style>
  <w:style w:type="character" w:customStyle="1" w:styleId="WW8Num12z4">
    <w:name w:val="WW8Num12z4"/>
    <w:rsid w:val="00207E11"/>
    <w:rPr>
      <w:rFonts w:ascii="Courier New" w:hAnsi="Courier New" w:cs="Courier New"/>
    </w:rPr>
  </w:style>
  <w:style w:type="character" w:customStyle="1" w:styleId="WW8Num13z0">
    <w:name w:val="WW8Num13z0"/>
    <w:rsid w:val="00207E11"/>
    <w:rPr>
      <w:rFonts w:ascii="Wingdings" w:hAnsi="Wingdings"/>
    </w:rPr>
  </w:style>
  <w:style w:type="character" w:customStyle="1" w:styleId="WW8Num14z0">
    <w:name w:val="WW8Num14z0"/>
    <w:rsid w:val="00207E11"/>
    <w:rPr>
      <w:rFonts w:ascii="Wingdings" w:hAnsi="Wingdings"/>
    </w:rPr>
  </w:style>
  <w:style w:type="character" w:customStyle="1" w:styleId="WW8Num14z1">
    <w:name w:val="WW8Num14z1"/>
    <w:rsid w:val="00207E11"/>
    <w:rPr>
      <w:rFonts w:ascii="Courier New" w:hAnsi="Courier New" w:cs="Courier New"/>
    </w:rPr>
  </w:style>
  <w:style w:type="character" w:customStyle="1" w:styleId="WW8Num14z3">
    <w:name w:val="WW8Num14z3"/>
    <w:rsid w:val="00207E11"/>
    <w:rPr>
      <w:rFonts w:ascii="Symbol" w:hAnsi="Symbol"/>
    </w:rPr>
  </w:style>
  <w:style w:type="character" w:customStyle="1" w:styleId="WW8Num15z0">
    <w:name w:val="WW8Num15z0"/>
    <w:rsid w:val="00207E11"/>
    <w:rPr>
      <w:rFonts w:ascii="Wingdings" w:hAnsi="Wingdings"/>
    </w:rPr>
  </w:style>
  <w:style w:type="character" w:customStyle="1" w:styleId="WW8Num15z1">
    <w:name w:val="WW8Num15z1"/>
    <w:rsid w:val="00207E11"/>
    <w:rPr>
      <w:rFonts w:ascii="Courier New" w:hAnsi="Courier New" w:cs="Courier New"/>
    </w:rPr>
  </w:style>
  <w:style w:type="character" w:customStyle="1" w:styleId="WW8Num15z3">
    <w:name w:val="WW8Num15z3"/>
    <w:rsid w:val="00207E11"/>
    <w:rPr>
      <w:rFonts w:ascii="Symbol" w:hAnsi="Symbol"/>
    </w:rPr>
  </w:style>
  <w:style w:type="character" w:customStyle="1" w:styleId="WW8Num16z0">
    <w:name w:val="WW8Num16z0"/>
    <w:rsid w:val="00207E11"/>
    <w:rPr>
      <w:rFonts w:ascii="Wingdings" w:hAnsi="Wingdings"/>
    </w:rPr>
  </w:style>
  <w:style w:type="character" w:customStyle="1" w:styleId="WW8Num16z1">
    <w:name w:val="WW8Num16z1"/>
    <w:rsid w:val="00207E11"/>
    <w:rPr>
      <w:rFonts w:ascii="Courier New" w:hAnsi="Courier New" w:cs="Courier New"/>
    </w:rPr>
  </w:style>
  <w:style w:type="character" w:customStyle="1" w:styleId="WW8Num16z3">
    <w:name w:val="WW8Num16z3"/>
    <w:rsid w:val="00207E11"/>
    <w:rPr>
      <w:rFonts w:ascii="Symbol" w:hAnsi="Symbol"/>
    </w:rPr>
  </w:style>
  <w:style w:type="character" w:customStyle="1" w:styleId="WW8Num17z0">
    <w:name w:val="WW8Num17z0"/>
    <w:rsid w:val="00207E11"/>
    <w:rPr>
      <w:rFonts w:ascii="Wingdings" w:hAnsi="Wingdings"/>
    </w:rPr>
  </w:style>
  <w:style w:type="character" w:customStyle="1" w:styleId="WW8Num17z1">
    <w:name w:val="WW8Num17z1"/>
    <w:rsid w:val="00207E11"/>
    <w:rPr>
      <w:rFonts w:ascii="Courier New" w:hAnsi="Courier New" w:cs="Courier New"/>
    </w:rPr>
  </w:style>
  <w:style w:type="character" w:customStyle="1" w:styleId="WW8Num17z3">
    <w:name w:val="WW8Num17z3"/>
    <w:rsid w:val="00207E11"/>
    <w:rPr>
      <w:rFonts w:ascii="Symbol" w:hAnsi="Symbol"/>
    </w:rPr>
  </w:style>
  <w:style w:type="character" w:customStyle="1" w:styleId="WW8Num18z0">
    <w:name w:val="WW8Num18z0"/>
    <w:rsid w:val="00207E11"/>
    <w:rPr>
      <w:rFonts w:ascii="Symbol" w:hAnsi="Symbol"/>
    </w:rPr>
  </w:style>
  <w:style w:type="character" w:customStyle="1" w:styleId="WW8Num19z0">
    <w:name w:val="WW8Num19z0"/>
    <w:rsid w:val="00207E11"/>
    <w:rPr>
      <w:rFonts w:ascii="Wingdings" w:hAnsi="Wingdings"/>
    </w:rPr>
  </w:style>
  <w:style w:type="character" w:customStyle="1" w:styleId="WW8Num19z1">
    <w:name w:val="WW8Num19z1"/>
    <w:rsid w:val="00207E11"/>
    <w:rPr>
      <w:rFonts w:ascii="Courier New" w:hAnsi="Courier New" w:cs="Courier New"/>
    </w:rPr>
  </w:style>
  <w:style w:type="character" w:customStyle="1" w:styleId="WW8Num19z3">
    <w:name w:val="WW8Num19z3"/>
    <w:rsid w:val="00207E11"/>
    <w:rPr>
      <w:rFonts w:ascii="Symbol" w:hAnsi="Symbol"/>
    </w:rPr>
  </w:style>
  <w:style w:type="character" w:customStyle="1" w:styleId="WW8Num20z0">
    <w:name w:val="WW8Num20z0"/>
    <w:rsid w:val="00207E11"/>
    <w:rPr>
      <w:rFonts w:ascii="Wingdings" w:hAnsi="Wingdings"/>
    </w:rPr>
  </w:style>
  <w:style w:type="character" w:customStyle="1" w:styleId="WW8Num20z3">
    <w:name w:val="WW8Num20z3"/>
    <w:rsid w:val="00207E11"/>
    <w:rPr>
      <w:rFonts w:ascii="Symbol" w:hAnsi="Symbol"/>
    </w:rPr>
  </w:style>
  <w:style w:type="character" w:customStyle="1" w:styleId="WW8Num20z4">
    <w:name w:val="WW8Num20z4"/>
    <w:rsid w:val="00207E11"/>
    <w:rPr>
      <w:rFonts w:ascii="Courier New" w:hAnsi="Courier New" w:cs="Courier New"/>
    </w:rPr>
  </w:style>
  <w:style w:type="character" w:customStyle="1" w:styleId="WW8Num21z0">
    <w:name w:val="WW8Num21z0"/>
    <w:rsid w:val="00207E11"/>
    <w:rPr>
      <w:rFonts w:ascii="Symbol" w:hAnsi="Symbol"/>
    </w:rPr>
  </w:style>
  <w:style w:type="character" w:customStyle="1" w:styleId="WW8Num21z1">
    <w:name w:val="WW8Num21z1"/>
    <w:rsid w:val="00207E11"/>
    <w:rPr>
      <w:rFonts w:ascii="Courier New" w:hAnsi="Courier New" w:cs="Courier New"/>
    </w:rPr>
  </w:style>
  <w:style w:type="character" w:customStyle="1" w:styleId="WW8Num21z2">
    <w:name w:val="WW8Num21z2"/>
    <w:rsid w:val="00207E11"/>
    <w:rPr>
      <w:rFonts w:ascii="Wingdings" w:hAnsi="Wingdings"/>
    </w:rPr>
  </w:style>
  <w:style w:type="character" w:customStyle="1" w:styleId="WW8Num22z0">
    <w:name w:val="WW8Num22z0"/>
    <w:rsid w:val="00207E11"/>
    <w:rPr>
      <w:rFonts w:ascii="Wingdings" w:hAnsi="Wingdings"/>
    </w:rPr>
  </w:style>
  <w:style w:type="character" w:customStyle="1" w:styleId="WW8Num22z1">
    <w:name w:val="WW8Num22z1"/>
    <w:rsid w:val="00207E11"/>
    <w:rPr>
      <w:rFonts w:ascii="Courier New" w:hAnsi="Courier New" w:cs="Courier New"/>
    </w:rPr>
  </w:style>
  <w:style w:type="character" w:customStyle="1" w:styleId="WW8Num22z3">
    <w:name w:val="WW8Num22z3"/>
    <w:rsid w:val="00207E11"/>
    <w:rPr>
      <w:rFonts w:ascii="Symbol" w:hAnsi="Symbol"/>
    </w:rPr>
  </w:style>
  <w:style w:type="character" w:customStyle="1" w:styleId="WW8Num23z0">
    <w:name w:val="WW8Num23z0"/>
    <w:rsid w:val="00207E11"/>
    <w:rPr>
      <w:rFonts w:ascii="Wingdings" w:hAnsi="Wingdings"/>
    </w:rPr>
  </w:style>
  <w:style w:type="character" w:customStyle="1" w:styleId="WW8Num23z1">
    <w:name w:val="WW8Num23z1"/>
    <w:rsid w:val="00207E11"/>
    <w:rPr>
      <w:rFonts w:ascii="Courier New" w:hAnsi="Courier New" w:cs="Courier New"/>
    </w:rPr>
  </w:style>
  <w:style w:type="character" w:customStyle="1" w:styleId="WW8Num23z3">
    <w:name w:val="WW8Num23z3"/>
    <w:rsid w:val="00207E11"/>
    <w:rPr>
      <w:rFonts w:ascii="Symbol" w:hAnsi="Symbol"/>
    </w:rPr>
  </w:style>
  <w:style w:type="character" w:customStyle="1" w:styleId="WW8Num24z0">
    <w:name w:val="WW8Num24z0"/>
    <w:rsid w:val="00207E11"/>
    <w:rPr>
      <w:rFonts w:ascii="Wingdings" w:hAnsi="Wingdings"/>
    </w:rPr>
  </w:style>
  <w:style w:type="character" w:customStyle="1" w:styleId="WW8Num24z3">
    <w:name w:val="WW8Num24z3"/>
    <w:rsid w:val="00207E11"/>
    <w:rPr>
      <w:rFonts w:ascii="Symbol" w:hAnsi="Symbol"/>
    </w:rPr>
  </w:style>
  <w:style w:type="character" w:customStyle="1" w:styleId="WW8Num24z4">
    <w:name w:val="WW8Num24z4"/>
    <w:rsid w:val="00207E11"/>
    <w:rPr>
      <w:rFonts w:ascii="Courier New" w:hAnsi="Courier New" w:cs="Courier New"/>
    </w:rPr>
  </w:style>
  <w:style w:type="character" w:customStyle="1" w:styleId="WW8Num25z0">
    <w:name w:val="WW8Num25z0"/>
    <w:rsid w:val="00207E11"/>
    <w:rPr>
      <w:rFonts w:ascii="Wingdings" w:hAnsi="Wingdings"/>
    </w:rPr>
  </w:style>
  <w:style w:type="character" w:customStyle="1" w:styleId="WW8Num25z3">
    <w:name w:val="WW8Num25z3"/>
    <w:rsid w:val="00207E11"/>
    <w:rPr>
      <w:rFonts w:ascii="Symbol" w:hAnsi="Symbol"/>
    </w:rPr>
  </w:style>
  <w:style w:type="character" w:customStyle="1" w:styleId="WW8Num25z4">
    <w:name w:val="WW8Num25z4"/>
    <w:rsid w:val="00207E11"/>
    <w:rPr>
      <w:rFonts w:ascii="Courier New" w:hAnsi="Courier New" w:cs="Courier New"/>
    </w:rPr>
  </w:style>
  <w:style w:type="character" w:customStyle="1" w:styleId="WW8Num26z0">
    <w:name w:val="WW8Num26z0"/>
    <w:rsid w:val="00207E11"/>
    <w:rPr>
      <w:rFonts w:ascii="Wingdings" w:hAnsi="Wingdings"/>
    </w:rPr>
  </w:style>
  <w:style w:type="character" w:customStyle="1" w:styleId="WW8Num26z1">
    <w:name w:val="WW8Num26z1"/>
    <w:rsid w:val="00207E11"/>
    <w:rPr>
      <w:rFonts w:ascii="Courier New" w:hAnsi="Courier New" w:cs="Courier New"/>
    </w:rPr>
  </w:style>
  <w:style w:type="character" w:customStyle="1" w:styleId="WW8Num26z3">
    <w:name w:val="WW8Num26z3"/>
    <w:rsid w:val="00207E11"/>
    <w:rPr>
      <w:rFonts w:ascii="Symbol" w:hAnsi="Symbol"/>
    </w:rPr>
  </w:style>
  <w:style w:type="character" w:customStyle="1" w:styleId="WW8Num27z0">
    <w:name w:val="WW8Num27z0"/>
    <w:rsid w:val="00207E11"/>
    <w:rPr>
      <w:rFonts w:ascii="Wingdings" w:hAnsi="Wingdings"/>
    </w:rPr>
  </w:style>
  <w:style w:type="character" w:customStyle="1" w:styleId="WW8Num27z1">
    <w:name w:val="WW8Num27z1"/>
    <w:rsid w:val="00207E11"/>
    <w:rPr>
      <w:rFonts w:ascii="Courier New" w:hAnsi="Courier New" w:cs="Courier New"/>
    </w:rPr>
  </w:style>
  <w:style w:type="character" w:customStyle="1" w:styleId="WW8Num27z3">
    <w:name w:val="WW8Num27z3"/>
    <w:rsid w:val="00207E11"/>
    <w:rPr>
      <w:rFonts w:ascii="Symbol" w:hAnsi="Symbol"/>
    </w:rPr>
  </w:style>
  <w:style w:type="character" w:customStyle="1" w:styleId="WW8Num28z0">
    <w:name w:val="WW8Num28z0"/>
    <w:rsid w:val="00207E11"/>
    <w:rPr>
      <w:rFonts w:ascii="Symbol" w:hAnsi="Symbol"/>
    </w:rPr>
  </w:style>
  <w:style w:type="character" w:customStyle="1" w:styleId="WW8Num29z0">
    <w:name w:val="WW8Num29z0"/>
    <w:rsid w:val="00207E11"/>
    <w:rPr>
      <w:rFonts w:ascii="Symbol" w:hAnsi="Symbol"/>
      <w:color w:val="auto"/>
      <w:sz w:val="28"/>
    </w:rPr>
  </w:style>
  <w:style w:type="character" w:customStyle="1" w:styleId="WW8Num31z0">
    <w:name w:val="WW8Num31z0"/>
    <w:rsid w:val="00207E11"/>
    <w:rPr>
      <w:rFonts w:ascii="Wingdings" w:hAnsi="Wingdings"/>
    </w:rPr>
  </w:style>
  <w:style w:type="character" w:customStyle="1" w:styleId="WW8Num31z1">
    <w:name w:val="WW8Num31z1"/>
    <w:rsid w:val="00207E11"/>
    <w:rPr>
      <w:rFonts w:ascii="Courier New" w:hAnsi="Courier New" w:cs="Courier New"/>
    </w:rPr>
  </w:style>
  <w:style w:type="character" w:customStyle="1" w:styleId="WW8Num31z3">
    <w:name w:val="WW8Num31z3"/>
    <w:rsid w:val="00207E11"/>
    <w:rPr>
      <w:rFonts w:ascii="Symbol" w:hAnsi="Symbol"/>
    </w:rPr>
  </w:style>
  <w:style w:type="character" w:customStyle="1" w:styleId="WW8Num32z0">
    <w:name w:val="WW8Num32z0"/>
    <w:rsid w:val="00207E11"/>
    <w:rPr>
      <w:rFonts w:ascii="Wingdings" w:hAnsi="Wingdings"/>
      <w:b/>
    </w:rPr>
  </w:style>
  <w:style w:type="character" w:customStyle="1" w:styleId="WW8Num33z0">
    <w:name w:val="WW8Num33z0"/>
    <w:rsid w:val="00207E11"/>
    <w:rPr>
      <w:rFonts w:ascii="Wingdings" w:hAnsi="Wingdings"/>
    </w:rPr>
  </w:style>
  <w:style w:type="character" w:customStyle="1" w:styleId="WW8Num33z1">
    <w:name w:val="WW8Num33z1"/>
    <w:rsid w:val="00207E11"/>
    <w:rPr>
      <w:rFonts w:ascii="Courier New" w:hAnsi="Courier New" w:cs="Courier New"/>
    </w:rPr>
  </w:style>
  <w:style w:type="character" w:customStyle="1" w:styleId="WW8Num33z3">
    <w:name w:val="WW8Num33z3"/>
    <w:rsid w:val="00207E11"/>
    <w:rPr>
      <w:rFonts w:ascii="Symbol" w:hAnsi="Symbol"/>
    </w:rPr>
  </w:style>
  <w:style w:type="character" w:customStyle="1" w:styleId="WW8Num34z0">
    <w:name w:val="WW8Num34z0"/>
    <w:rsid w:val="00207E11"/>
    <w:rPr>
      <w:rFonts w:ascii="Wingdings" w:hAnsi="Wingdings"/>
    </w:rPr>
  </w:style>
  <w:style w:type="character" w:customStyle="1" w:styleId="WW8Num34z1">
    <w:name w:val="WW8Num34z1"/>
    <w:rsid w:val="00207E11"/>
    <w:rPr>
      <w:rFonts w:ascii="Courier New" w:hAnsi="Courier New" w:cs="Courier New"/>
    </w:rPr>
  </w:style>
  <w:style w:type="character" w:customStyle="1" w:styleId="WW8Num34z3">
    <w:name w:val="WW8Num34z3"/>
    <w:rsid w:val="00207E11"/>
    <w:rPr>
      <w:rFonts w:ascii="Symbol" w:hAnsi="Symbol"/>
    </w:rPr>
  </w:style>
  <w:style w:type="character" w:customStyle="1" w:styleId="WW8Num35z0">
    <w:name w:val="WW8Num35z0"/>
    <w:rsid w:val="00207E11"/>
    <w:rPr>
      <w:rFonts w:ascii="Wingdings" w:hAnsi="Wingdings"/>
    </w:rPr>
  </w:style>
  <w:style w:type="character" w:customStyle="1" w:styleId="WW8Num35z1">
    <w:name w:val="WW8Num35z1"/>
    <w:rsid w:val="00207E11"/>
    <w:rPr>
      <w:rFonts w:ascii="Courier New" w:hAnsi="Courier New" w:cs="Courier New"/>
    </w:rPr>
  </w:style>
  <w:style w:type="character" w:customStyle="1" w:styleId="WW8Num35z3">
    <w:name w:val="WW8Num35z3"/>
    <w:rsid w:val="00207E11"/>
    <w:rPr>
      <w:rFonts w:ascii="Symbol" w:hAnsi="Symbol"/>
    </w:rPr>
  </w:style>
  <w:style w:type="character" w:customStyle="1" w:styleId="WW8Num36z0">
    <w:name w:val="WW8Num36z0"/>
    <w:rsid w:val="00207E11"/>
    <w:rPr>
      <w:rFonts w:ascii="Wingdings" w:hAnsi="Wingdings"/>
    </w:rPr>
  </w:style>
  <w:style w:type="character" w:customStyle="1" w:styleId="WW8Num36z1">
    <w:name w:val="WW8Num36z1"/>
    <w:rsid w:val="00207E11"/>
    <w:rPr>
      <w:rFonts w:ascii="Courier New" w:hAnsi="Courier New" w:cs="Courier New"/>
    </w:rPr>
  </w:style>
  <w:style w:type="character" w:customStyle="1" w:styleId="WW8Num36z3">
    <w:name w:val="WW8Num36z3"/>
    <w:rsid w:val="00207E11"/>
    <w:rPr>
      <w:rFonts w:ascii="Symbol" w:hAnsi="Symbol"/>
    </w:rPr>
  </w:style>
  <w:style w:type="character" w:customStyle="1" w:styleId="WW8Num37z0">
    <w:name w:val="WW8Num37z0"/>
    <w:rsid w:val="00207E11"/>
    <w:rPr>
      <w:rFonts w:ascii="Wingdings" w:hAnsi="Wingdings"/>
      <w:b w:val="0"/>
      <w:sz w:val="22"/>
      <w:szCs w:val="22"/>
    </w:rPr>
  </w:style>
  <w:style w:type="character" w:customStyle="1" w:styleId="WW8Num37z1">
    <w:name w:val="WW8Num37z1"/>
    <w:rsid w:val="00207E11"/>
    <w:rPr>
      <w:rFonts w:ascii="Courier New" w:hAnsi="Courier New" w:cs="Courier New"/>
    </w:rPr>
  </w:style>
  <w:style w:type="character" w:customStyle="1" w:styleId="WW8Num37z2">
    <w:name w:val="WW8Num37z2"/>
    <w:rsid w:val="00207E11"/>
    <w:rPr>
      <w:rFonts w:ascii="Wingdings" w:hAnsi="Wingdings"/>
    </w:rPr>
  </w:style>
  <w:style w:type="character" w:customStyle="1" w:styleId="WW8Num37z3">
    <w:name w:val="WW8Num37z3"/>
    <w:rsid w:val="00207E11"/>
    <w:rPr>
      <w:rFonts w:ascii="Symbol" w:hAnsi="Symbol"/>
    </w:rPr>
  </w:style>
  <w:style w:type="character" w:customStyle="1" w:styleId="WW8Num38z0">
    <w:name w:val="WW8Num38z0"/>
    <w:rsid w:val="00207E11"/>
    <w:rPr>
      <w:rFonts w:ascii="Wingdings" w:hAnsi="Wingdings"/>
    </w:rPr>
  </w:style>
  <w:style w:type="character" w:customStyle="1" w:styleId="WW8Num38z1">
    <w:name w:val="WW8Num38z1"/>
    <w:rsid w:val="00207E11"/>
    <w:rPr>
      <w:rFonts w:ascii="Symbol" w:hAnsi="Symbol"/>
    </w:rPr>
  </w:style>
  <w:style w:type="character" w:customStyle="1" w:styleId="WW8Num38z4">
    <w:name w:val="WW8Num38z4"/>
    <w:rsid w:val="00207E11"/>
    <w:rPr>
      <w:rFonts w:ascii="Courier New" w:hAnsi="Courier New" w:cs="Courier New"/>
    </w:rPr>
  </w:style>
  <w:style w:type="character" w:customStyle="1" w:styleId="WW8Num39z0">
    <w:name w:val="WW8Num39z0"/>
    <w:rsid w:val="00207E11"/>
    <w:rPr>
      <w:rFonts w:ascii="Wingdings" w:hAnsi="Wingdings"/>
    </w:rPr>
  </w:style>
  <w:style w:type="character" w:customStyle="1" w:styleId="WW8Num39z1">
    <w:name w:val="WW8Num39z1"/>
    <w:rsid w:val="00207E11"/>
    <w:rPr>
      <w:rFonts w:ascii="Courier New" w:hAnsi="Courier New" w:cs="Courier New"/>
    </w:rPr>
  </w:style>
  <w:style w:type="character" w:customStyle="1" w:styleId="WW8Num39z3">
    <w:name w:val="WW8Num39z3"/>
    <w:rsid w:val="00207E11"/>
    <w:rPr>
      <w:rFonts w:ascii="Symbol" w:hAnsi="Symbol"/>
    </w:rPr>
  </w:style>
  <w:style w:type="character" w:customStyle="1" w:styleId="WW8Num40z0">
    <w:name w:val="WW8Num40z0"/>
    <w:rsid w:val="00207E11"/>
    <w:rPr>
      <w:rFonts w:ascii="Wingdings" w:hAnsi="Wingdings"/>
    </w:rPr>
  </w:style>
  <w:style w:type="character" w:customStyle="1" w:styleId="WW8Num40z1">
    <w:name w:val="WW8Num40z1"/>
    <w:rsid w:val="00207E11"/>
    <w:rPr>
      <w:rFonts w:ascii="Courier New" w:hAnsi="Courier New" w:cs="Courier New"/>
    </w:rPr>
  </w:style>
  <w:style w:type="character" w:customStyle="1" w:styleId="WW8Num40z3">
    <w:name w:val="WW8Num40z3"/>
    <w:rsid w:val="00207E11"/>
    <w:rPr>
      <w:rFonts w:ascii="Symbol" w:hAnsi="Symbol"/>
    </w:rPr>
  </w:style>
  <w:style w:type="character" w:customStyle="1" w:styleId="WW8Num41z0">
    <w:name w:val="WW8Num41z0"/>
    <w:rsid w:val="00207E11"/>
    <w:rPr>
      <w:rFonts w:ascii="Wingdings" w:hAnsi="Wingdings"/>
    </w:rPr>
  </w:style>
  <w:style w:type="character" w:customStyle="1" w:styleId="WW8Num41z1">
    <w:name w:val="WW8Num41z1"/>
    <w:rsid w:val="00207E11"/>
    <w:rPr>
      <w:rFonts w:ascii="Courier New" w:hAnsi="Courier New" w:cs="Courier New"/>
    </w:rPr>
  </w:style>
  <w:style w:type="character" w:customStyle="1" w:styleId="WW8Num41z3">
    <w:name w:val="WW8Num41z3"/>
    <w:rsid w:val="00207E11"/>
    <w:rPr>
      <w:rFonts w:ascii="Symbol" w:hAnsi="Symbol"/>
    </w:rPr>
  </w:style>
  <w:style w:type="character" w:customStyle="1" w:styleId="WW8Num42z0">
    <w:name w:val="WW8Num42z0"/>
    <w:rsid w:val="00207E11"/>
    <w:rPr>
      <w:rFonts w:ascii="Wingdings" w:hAnsi="Wingdings"/>
    </w:rPr>
  </w:style>
  <w:style w:type="character" w:customStyle="1" w:styleId="WW8Num42z1">
    <w:name w:val="WW8Num42z1"/>
    <w:rsid w:val="00207E11"/>
    <w:rPr>
      <w:rFonts w:ascii="Courier New" w:hAnsi="Courier New"/>
    </w:rPr>
  </w:style>
  <w:style w:type="character" w:customStyle="1" w:styleId="WW8Num42z3">
    <w:name w:val="WW8Num42z3"/>
    <w:rsid w:val="00207E11"/>
    <w:rPr>
      <w:rFonts w:ascii="Symbol" w:hAnsi="Symbol"/>
    </w:rPr>
  </w:style>
  <w:style w:type="character" w:customStyle="1" w:styleId="WW8Num43z0">
    <w:name w:val="WW8Num43z0"/>
    <w:rsid w:val="00207E11"/>
    <w:rPr>
      <w:rFonts w:ascii="Wingdings" w:hAnsi="Wingdings"/>
    </w:rPr>
  </w:style>
  <w:style w:type="character" w:customStyle="1" w:styleId="WW8Num43z3">
    <w:name w:val="WW8Num43z3"/>
    <w:rsid w:val="00207E11"/>
    <w:rPr>
      <w:rFonts w:ascii="Symbol" w:hAnsi="Symbol"/>
    </w:rPr>
  </w:style>
  <w:style w:type="character" w:customStyle="1" w:styleId="WW8Num43z4">
    <w:name w:val="WW8Num43z4"/>
    <w:rsid w:val="00207E11"/>
    <w:rPr>
      <w:rFonts w:ascii="Courier New" w:hAnsi="Courier New"/>
    </w:rPr>
  </w:style>
  <w:style w:type="character" w:customStyle="1" w:styleId="WW8Num44z0">
    <w:name w:val="WW8Num44z0"/>
    <w:rsid w:val="00207E11"/>
    <w:rPr>
      <w:rFonts w:ascii="Wingdings" w:hAnsi="Wingdings"/>
    </w:rPr>
  </w:style>
  <w:style w:type="character" w:customStyle="1" w:styleId="WW8Num44z1">
    <w:name w:val="WW8Num44z1"/>
    <w:rsid w:val="00207E11"/>
    <w:rPr>
      <w:rFonts w:ascii="Courier New" w:hAnsi="Courier New" w:cs="Courier New"/>
    </w:rPr>
  </w:style>
  <w:style w:type="character" w:customStyle="1" w:styleId="WW8Num44z3">
    <w:name w:val="WW8Num44z3"/>
    <w:rsid w:val="00207E11"/>
    <w:rPr>
      <w:rFonts w:ascii="Symbol" w:hAnsi="Symbol"/>
    </w:rPr>
  </w:style>
  <w:style w:type="character" w:customStyle="1" w:styleId="WW8Num45z0">
    <w:name w:val="WW8Num45z0"/>
    <w:rsid w:val="00207E11"/>
    <w:rPr>
      <w:rFonts w:ascii="Wingdings" w:hAnsi="Wingdings"/>
    </w:rPr>
  </w:style>
  <w:style w:type="character" w:customStyle="1" w:styleId="WW8Num45z1">
    <w:name w:val="WW8Num45z1"/>
    <w:rsid w:val="00207E11"/>
    <w:rPr>
      <w:rFonts w:ascii="Courier New" w:hAnsi="Courier New" w:cs="Courier New"/>
    </w:rPr>
  </w:style>
  <w:style w:type="character" w:customStyle="1" w:styleId="WW8Num45z3">
    <w:name w:val="WW8Num45z3"/>
    <w:rsid w:val="00207E11"/>
    <w:rPr>
      <w:rFonts w:ascii="Symbol" w:hAnsi="Symbol"/>
    </w:rPr>
  </w:style>
  <w:style w:type="character" w:customStyle="1" w:styleId="WW8Num46z0">
    <w:name w:val="WW8Num46z0"/>
    <w:rsid w:val="00207E11"/>
    <w:rPr>
      <w:rFonts w:ascii="Wingdings" w:hAnsi="Wingdings"/>
    </w:rPr>
  </w:style>
  <w:style w:type="character" w:customStyle="1" w:styleId="WW8Num46z3">
    <w:name w:val="WW8Num46z3"/>
    <w:rsid w:val="00207E11"/>
    <w:rPr>
      <w:rFonts w:ascii="Symbol" w:hAnsi="Symbol"/>
    </w:rPr>
  </w:style>
  <w:style w:type="character" w:customStyle="1" w:styleId="WW8Num46z4">
    <w:name w:val="WW8Num46z4"/>
    <w:rsid w:val="00207E11"/>
    <w:rPr>
      <w:rFonts w:ascii="Courier New" w:hAnsi="Courier New" w:cs="Courier New"/>
    </w:rPr>
  </w:style>
  <w:style w:type="character" w:customStyle="1" w:styleId="WW8Num47z0">
    <w:name w:val="WW8Num47z0"/>
    <w:rsid w:val="00207E11"/>
    <w:rPr>
      <w:rFonts w:ascii="Wingdings" w:hAnsi="Wingdings"/>
    </w:rPr>
  </w:style>
  <w:style w:type="character" w:customStyle="1" w:styleId="WW8Num47z1">
    <w:name w:val="WW8Num47z1"/>
    <w:rsid w:val="00207E11"/>
    <w:rPr>
      <w:rFonts w:ascii="Symbol" w:hAnsi="Symbol"/>
    </w:rPr>
  </w:style>
  <w:style w:type="character" w:customStyle="1" w:styleId="WW8Num47z4">
    <w:name w:val="WW8Num47z4"/>
    <w:rsid w:val="00207E11"/>
    <w:rPr>
      <w:rFonts w:ascii="Courier New" w:hAnsi="Courier New" w:cs="Courier New"/>
    </w:rPr>
  </w:style>
  <w:style w:type="character" w:customStyle="1" w:styleId="WW8Num48z0">
    <w:name w:val="WW8Num48z0"/>
    <w:rsid w:val="00207E11"/>
    <w:rPr>
      <w:rFonts w:ascii="Wingdings" w:hAnsi="Wingdings"/>
    </w:rPr>
  </w:style>
  <w:style w:type="character" w:customStyle="1" w:styleId="WW8Num48z1">
    <w:name w:val="WW8Num48z1"/>
    <w:rsid w:val="00207E11"/>
    <w:rPr>
      <w:rFonts w:ascii="Courier New" w:hAnsi="Courier New" w:cs="Courier New"/>
    </w:rPr>
  </w:style>
  <w:style w:type="character" w:customStyle="1" w:styleId="WW8Num48z3">
    <w:name w:val="WW8Num48z3"/>
    <w:rsid w:val="00207E11"/>
    <w:rPr>
      <w:rFonts w:ascii="Symbol" w:hAnsi="Symbol"/>
    </w:rPr>
  </w:style>
  <w:style w:type="character" w:customStyle="1" w:styleId="WW8Num49z0">
    <w:name w:val="WW8Num49z0"/>
    <w:rsid w:val="00207E11"/>
    <w:rPr>
      <w:rFonts w:ascii="Wingdings" w:hAnsi="Wingdings"/>
    </w:rPr>
  </w:style>
  <w:style w:type="character" w:customStyle="1" w:styleId="WW8Num49z1">
    <w:name w:val="WW8Num49z1"/>
    <w:rsid w:val="00207E11"/>
    <w:rPr>
      <w:rFonts w:ascii="Courier New" w:hAnsi="Courier New"/>
    </w:rPr>
  </w:style>
  <w:style w:type="character" w:customStyle="1" w:styleId="WW8Num49z3">
    <w:name w:val="WW8Num49z3"/>
    <w:rsid w:val="00207E11"/>
    <w:rPr>
      <w:rFonts w:ascii="Symbol" w:hAnsi="Symbol"/>
    </w:rPr>
  </w:style>
  <w:style w:type="character" w:customStyle="1" w:styleId="WW8Num50z0">
    <w:name w:val="WW8Num50z0"/>
    <w:rsid w:val="00207E11"/>
    <w:rPr>
      <w:rFonts w:ascii="Wingdings" w:hAnsi="Wingdings"/>
    </w:rPr>
  </w:style>
  <w:style w:type="character" w:customStyle="1" w:styleId="WW8Num50z3">
    <w:name w:val="WW8Num50z3"/>
    <w:rsid w:val="00207E11"/>
    <w:rPr>
      <w:rFonts w:ascii="Symbol" w:hAnsi="Symbol"/>
    </w:rPr>
  </w:style>
  <w:style w:type="character" w:customStyle="1" w:styleId="WW8Num50z4">
    <w:name w:val="WW8Num50z4"/>
    <w:rsid w:val="00207E11"/>
    <w:rPr>
      <w:rFonts w:ascii="Courier New" w:hAnsi="Courier New" w:cs="Courier New"/>
    </w:rPr>
  </w:style>
  <w:style w:type="character" w:customStyle="1" w:styleId="WW8Num51z0">
    <w:name w:val="WW8Num51z0"/>
    <w:rsid w:val="00207E11"/>
    <w:rPr>
      <w:rFonts w:ascii="Wingdings" w:hAnsi="Wingdings"/>
    </w:rPr>
  </w:style>
  <w:style w:type="character" w:customStyle="1" w:styleId="WW8Num52z0">
    <w:name w:val="WW8Num52z0"/>
    <w:rsid w:val="00207E11"/>
    <w:rPr>
      <w:rFonts w:ascii="Wingdings" w:hAnsi="Wingdings"/>
    </w:rPr>
  </w:style>
  <w:style w:type="character" w:customStyle="1" w:styleId="WW8Num52z1">
    <w:name w:val="WW8Num52z1"/>
    <w:rsid w:val="00207E11"/>
    <w:rPr>
      <w:rFonts w:ascii="Courier New" w:hAnsi="Courier New" w:cs="Courier New"/>
    </w:rPr>
  </w:style>
  <w:style w:type="character" w:customStyle="1" w:styleId="WW8Num52z3">
    <w:name w:val="WW8Num52z3"/>
    <w:rsid w:val="00207E11"/>
    <w:rPr>
      <w:rFonts w:ascii="Symbol" w:hAnsi="Symbol"/>
    </w:rPr>
  </w:style>
  <w:style w:type="character" w:customStyle="1" w:styleId="WW8NumSt6z0">
    <w:name w:val="WW8NumSt6z0"/>
    <w:rsid w:val="00207E11"/>
    <w:rPr>
      <w:rFonts w:ascii="Symbol" w:hAnsi="Symbol"/>
    </w:rPr>
  </w:style>
  <w:style w:type="character" w:customStyle="1" w:styleId="DefaultParagraphFont1">
    <w:name w:val="Default Paragraph Font1"/>
    <w:rsid w:val="00207E11"/>
  </w:style>
  <w:style w:type="character" w:styleId="Hyperlink">
    <w:name w:val="Hyperlink"/>
    <w:semiHidden/>
    <w:rsid w:val="00207E11"/>
    <w:rPr>
      <w:color w:val="0000FF"/>
      <w:u w:val="single"/>
    </w:rPr>
  </w:style>
  <w:style w:type="character" w:styleId="FollowedHyperlink">
    <w:name w:val="FollowedHyperlink"/>
    <w:semiHidden/>
    <w:rsid w:val="00207E11"/>
    <w:rPr>
      <w:color w:val="800080"/>
      <w:u w:val="single"/>
    </w:rPr>
  </w:style>
  <w:style w:type="character" w:styleId="HTMLTypewriter">
    <w:name w:val="HTML Typewriter"/>
    <w:semiHidden/>
    <w:rsid w:val="00207E11"/>
    <w:rPr>
      <w:rFonts w:ascii="Courier New" w:eastAsia="Courier New" w:hAnsi="Courier New" w:cs="Courier New"/>
      <w:sz w:val="20"/>
      <w:szCs w:val="20"/>
    </w:rPr>
  </w:style>
  <w:style w:type="character" w:styleId="Strong">
    <w:name w:val="Strong"/>
    <w:qFormat/>
    <w:rsid w:val="00207E11"/>
    <w:rPr>
      <w:b/>
      <w:bCs/>
    </w:rPr>
  </w:style>
  <w:style w:type="paragraph" w:customStyle="1" w:styleId="Heading">
    <w:name w:val="Heading"/>
    <w:basedOn w:val="Normal"/>
    <w:next w:val="BodyText"/>
    <w:rsid w:val="00207E11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207E11"/>
    <w:pPr>
      <w:spacing w:line="360" w:lineRule="auto"/>
      <w:jc w:val="both"/>
    </w:pPr>
    <w:rPr>
      <w:sz w:val="22"/>
    </w:rPr>
  </w:style>
  <w:style w:type="paragraph" w:styleId="List">
    <w:name w:val="List"/>
    <w:basedOn w:val="BodyText"/>
    <w:semiHidden/>
    <w:rsid w:val="00207E11"/>
    <w:rPr>
      <w:rFonts w:cs="Tahoma"/>
    </w:rPr>
  </w:style>
  <w:style w:type="paragraph" w:styleId="Caption">
    <w:name w:val="caption"/>
    <w:basedOn w:val="Normal"/>
    <w:qFormat/>
    <w:rsid w:val="00207E1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207E11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207E11"/>
    <w:pPr>
      <w:ind w:left="1440"/>
    </w:pPr>
  </w:style>
  <w:style w:type="paragraph" w:styleId="BodyTextIndent2">
    <w:name w:val="Body Text Indent 2"/>
    <w:basedOn w:val="Normal"/>
    <w:semiHidden/>
    <w:rsid w:val="00207E11"/>
    <w:pPr>
      <w:ind w:left="1770"/>
      <w:jc w:val="both"/>
    </w:pPr>
    <w:rPr>
      <w:sz w:val="22"/>
    </w:rPr>
  </w:style>
  <w:style w:type="paragraph" w:styleId="BodyTextIndent3">
    <w:name w:val="Body Text Indent 3"/>
    <w:basedOn w:val="Normal"/>
    <w:semiHidden/>
    <w:rsid w:val="00207E11"/>
    <w:pPr>
      <w:spacing w:line="360" w:lineRule="auto"/>
      <w:ind w:left="1440" w:firstLine="225"/>
      <w:jc w:val="both"/>
    </w:pPr>
    <w:rPr>
      <w:sz w:val="22"/>
    </w:rPr>
  </w:style>
  <w:style w:type="paragraph" w:customStyle="1" w:styleId="Nome">
    <w:name w:val="Nome"/>
    <w:basedOn w:val="Normal"/>
    <w:rsid w:val="00207E11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207E11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rsid w:val="00207E11"/>
    <w:pPr>
      <w:tabs>
        <w:tab w:val="left" w:pos="993"/>
      </w:tabs>
      <w:spacing w:after="120"/>
      <w:ind w:left="993" w:hanging="993"/>
    </w:pPr>
    <w:rPr>
      <w:sz w:val="22"/>
    </w:rPr>
  </w:style>
  <w:style w:type="paragraph" w:customStyle="1" w:styleId="addinfo">
    <w:name w:val="add_info"/>
    <w:basedOn w:val="Normal"/>
    <w:rsid w:val="00207E11"/>
    <w:pPr>
      <w:ind w:left="426" w:hanging="426"/>
    </w:pPr>
    <w:rPr>
      <w:sz w:val="22"/>
    </w:rPr>
  </w:style>
  <w:style w:type="paragraph" w:styleId="CommentText">
    <w:name w:val="annotation text"/>
    <w:basedOn w:val="Normal"/>
    <w:semiHidden/>
    <w:rsid w:val="00207E11"/>
  </w:style>
  <w:style w:type="paragraph" w:styleId="BodyText2">
    <w:name w:val="Body Text 2"/>
    <w:basedOn w:val="Normal"/>
    <w:semiHidden/>
    <w:rsid w:val="00207E11"/>
    <w:rPr>
      <w:sz w:val="22"/>
    </w:rPr>
  </w:style>
  <w:style w:type="paragraph" w:styleId="BodyText3">
    <w:name w:val="Body Text 3"/>
    <w:basedOn w:val="Normal"/>
    <w:semiHidden/>
    <w:rsid w:val="00207E11"/>
    <w:pPr>
      <w:jc w:val="both"/>
    </w:pPr>
  </w:style>
  <w:style w:type="paragraph" w:styleId="BlockText">
    <w:name w:val="Block Text"/>
    <w:basedOn w:val="Normal"/>
    <w:semiHidden/>
    <w:rsid w:val="00207E11"/>
    <w:pPr>
      <w:ind w:left="1440" w:right="396" w:firstLine="720"/>
      <w:jc w:val="both"/>
    </w:pPr>
  </w:style>
  <w:style w:type="paragraph" w:styleId="Header">
    <w:name w:val="header"/>
    <w:basedOn w:val="Normal"/>
    <w:semiHidden/>
    <w:rsid w:val="00207E11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semiHidden/>
    <w:rsid w:val="00207E11"/>
    <w:rPr>
      <w:rFonts w:ascii="Courier New" w:hAnsi="Courier New"/>
    </w:rPr>
  </w:style>
  <w:style w:type="paragraph" w:customStyle="1" w:styleId="reqbody">
    <w:name w:val="req body"/>
    <w:basedOn w:val="Normal"/>
    <w:rsid w:val="00207E11"/>
    <w:pPr>
      <w:widowControl w:val="0"/>
      <w:spacing w:before="60" w:line="280" w:lineRule="exact"/>
    </w:pPr>
    <w:rPr>
      <w:rFonts w:ascii="Times" w:hAnsi="Times"/>
      <w:sz w:val="22"/>
      <w:lang w:val="en-AU"/>
    </w:rPr>
  </w:style>
  <w:style w:type="paragraph" w:customStyle="1" w:styleId="BPBody">
    <w:name w:val="BP Body"/>
    <w:rsid w:val="00207E11"/>
    <w:pPr>
      <w:suppressAutoHyphens/>
      <w:overflowPunct w:val="0"/>
      <w:autoSpaceDE w:val="0"/>
      <w:spacing w:after="120" w:line="240" w:lineRule="exact"/>
      <w:ind w:left="720"/>
      <w:textAlignment w:val="baseline"/>
    </w:pPr>
    <w:rPr>
      <w:rFonts w:ascii="Tms Rmn" w:eastAsia="Arial" w:hAnsi="Tms Rmn"/>
      <w:color w:val="000000"/>
      <w:lang w:eastAsia="ar-SA"/>
    </w:rPr>
  </w:style>
  <w:style w:type="paragraph" w:styleId="HTMLPreformatted">
    <w:name w:val="HTML Preformatted"/>
    <w:basedOn w:val="Normal"/>
    <w:semiHidden/>
    <w:rsid w:val="00207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eastAsia="ar-SA" w:bidi="ar-SA"/>
    </w:rPr>
  </w:style>
  <w:style w:type="paragraph" w:styleId="FootnoteText">
    <w:name w:val="footnote text"/>
    <w:basedOn w:val="Normal"/>
    <w:semiHidden/>
    <w:rsid w:val="00207E11"/>
    <w:pPr>
      <w:overflowPunct w:val="0"/>
      <w:autoSpaceDE w:val="0"/>
      <w:textAlignment w:val="baseline"/>
    </w:pPr>
    <w:rPr>
      <w:lang w:eastAsia="ar-SA" w:bidi="ar-SA"/>
    </w:rPr>
  </w:style>
  <w:style w:type="paragraph" w:styleId="Index7">
    <w:name w:val="index 7"/>
    <w:basedOn w:val="Normal"/>
    <w:next w:val="Normal"/>
    <w:semiHidden/>
    <w:rsid w:val="00207E11"/>
    <w:pPr>
      <w:ind w:left="1400" w:hanging="200"/>
    </w:pPr>
  </w:style>
  <w:style w:type="paragraph" w:customStyle="1" w:styleId="Style1">
    <w:name w:val="Style1"/>
    <w:basedOn w:val="Index7"/>
    <w:rsid w:val="00207E11"/>
    <w:pPr>
      <w:tabs>
        <w:tab w:val="left" w:pos="720"/>
      </w:tabs>
      <w:ind w:left="0" w:firstLine="0"/>
    </w:pPr>
    <w:rPr>
      <w:sz w:val="24"/>
      <w:szCs w:val="24"/>
      <w:lang w:eastAsia="ar-SA" w:bidi="ar-SA"/>
    </w:rPr>
  </w:style>
  <w:style w:type="paragraph" w:customStyle="1" w:styleId="WW-Default">
    <w:name w:val="WW-Default"/>
    <w:rsid w:val="00207E11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207E11"/>
    <w:pPr>
      <w:suppressLineNumbers/>
    </w:pPr>
  </w:style>
  <w:style w:type="paragraph" w:customStyle="1" w:styleId="TableHeading">
    <w:name w:val="Table Heading"/>
    <w:basedOn w:val="TableContents"/>
    <w:rsid w:val="00207E11"/>
    <w:pPr>
      <w:jc w:val="center"/>
    </w:pPr>
    <w:rPr>
      <w:b/>
      <w:bCs/>
    </w:rPr>
  </w:style>
  <w:style w:type="paragraph" w:customStyle="1" w:styleId="Dates">
    <w:name w:val="Dates"/>
    <w:basedOn w:val="Normal"/>
    <w:rsid w:val="00207E11"/>
    <w:pPr>
      <w:suppressAutoHyphens w:val="0"/>
      <w:spacing w:before="40" w:line="220" w:lineRule="exact"/>
      <w:jc w:val="right"/>
    </w:pPr>
    <w:rPr>
      <w:rFonts w:ascii="Tahoma" w:hAnsi="Tahoma"/>
      <w:spacing w:val="10"/>
      <w:sz w:val="16"/>
      <w:szCs w:val="16"/>
      <w:lang w:eastAsia="en-US" w:bidi="ar-SA"/>
    </w:rPr>
  </w:style>
  <w:style w:type="paragraph" w:customStyle="1" w:styleId="Location">
    <w:name w:val="Location"/>
    <w:basedOn w:val="Normal"/>
    <w:rsid w:val="00207E11"/>
    <w:pPr>
      <w:suppressAutoHyphens w:val="0"/>
      <w:spacing w:line="220" w:lineRule="exact"/>
    </w:pPr>
    <w:rPr>
      <w:rFonts w:ascii="Tahoma" w:hAnsi="Tahoma"/>
      <w:i/>
      <w:spacing w:val="10"/>
      <w:sz w:val="16"/>
      <w:szCs w:val="16"/>
      <w:lang w:eastAsia="en-US" w:bidi="ar-SA"/>
    </w:rPr>
  </w:style>
  <w:style w:type="paragraph" w:styleId="Title">
    <w:name w:val="Title"/>
    <w:basedOn w:val="Normal"/>
    <w:qFormat/>
    <w:rsid w:val="00207E11"/>
    <w:pPr>
      <w:suppressAutoHyphens w:val="0"/>
      <w:spacing w:before="40" w:line="220" w:lineRule="exact"/>
    </w:pPr>
    <w:rPr>
      <w:rFonts w:ascii="Tahoma" w:hAnsi="Tahoma"/>
      <w:b/>
      <w:spacing w:val="10"/>
      <w:sz w:val="16"/>
      <w:szCs w:val="16"/>
      <w:lang w:eastAsia="en-US" w:bidi="ar-SA"/>
    </w:rPr>
  </w:style>
  <w:style w:type="character" w:customStyle="1" w:styleId="CharChar">
    <w:name w:val="Char Char"/>
    <w:rsid w:val="00207E11"/>
    <w:rPr>
      <w:rFonts w:ascii="Tahoma" w:hAnsi="Tahoma"/>
      <w:b/>
      <w:spacing w:val="10"/>
      <w:sz w:val="16"/>
      <w:szCs w:val="16"/>
    </w:rPr>
  </w:style>
  <w:style w:type="paragraph" w:styleId="Subtitle">
    <w:name w:val="Subtitle"/>
    <w:basedOn w:val="Normal"/>
    <w:qFormat/>
    <w:rsid w:val="00207E11"/>
    <w:pPr>
      <w:suppressAutoHyphens w:val="0"/>
    </w:pPr>
    <w:rPr>
      <w:sz w:val="32"/>
      <w:lang w:eastAsia="en-US" w:bidi="ar-SA"/>
    </w:rPr>
  </w:style>
  <w:style w:type="paragraph" w:styleId="ListParagraph">
    <w:name w:val="List Paragraph"/>
    <w:basedOn w:val="Normal"/>
    <w:uiPriority w:val="34"/>
    <w:qFormat/>
    <w:rsid w:val="002F1E22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11124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11249"/>
    <w:rPr>
      <w:lang w:val="en-US" w:eastAsia="he-IL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2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1249"/>
    <w:rPr>
      <w:rFonts w:ascii="Tahoma" w:hAnsi="Tahoma" w:cs="Tahoma"/>
      <w:sz w:val="16"/>
      <w:szCs w:val="16"/>
      <w:lang w:val="en-US" w:eastAsia="he-IL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SHALIN GANGRADE</vt:lpstr>
    </vt:vector>
  </TitlesOfParts>
  <Company>Arkansas State University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SHALIN GANGRADE</dc:title>
  <dc:creator>2711</dc:creator>
  <cp:lastModifiedBy>Administrator</cp:lastModifiedBy>
  <cp:revision>10</cp:revision>
  <cp:lastPrinted>2019-06-06T03:45:00Z</cp:lastPrinted>
  <dcterms:created xsi:type="dcterms:W3CDTF">2022-12-21T14:31:00Z</dcterms:created>
  <dcterms:modified xsi:type="dcterms:W3CDTF">2023-02-06T04:45:00Z</dcterms:modified>
</cp:coreProperties>
</file>